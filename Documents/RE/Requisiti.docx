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3B6F6D" w14:textId="60625D6E" w:rsidR="00D83479" w:rsidRPr="00D83479" w:rsidRDefault="00D83479" w:rsidP="00D83479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Register Account.</w:t>
      </w:r>
    </w:p>
    <w:p w14:paraId="1CBCAC40" w14:textId="77777777" w:rsidR="00D83479" w:rsidRPr="00D83479" w:rsidRDefault="00D83479" w:rsidP="00D83479">
      <w:pPr>
        <w:pStyle w:val="Paragrafoelenco"/>
        <w:ind w:left="360"/>
        <w:rPr>
          <w:i/>
          <w:sz w:val="28"/>
          <w:szCs w:val="28"/>
        </w:rPr>
      </w:pPr>
    </w:p>
    <w:p w14:paraId="4377128D" w14:textId="0D28D7D0" w:rsid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Id</w:t>
      </w:r>
      <w:r>
        <w:rPr>
          <w:i/>
          <w:sz w:val="28"/>
          <w:szCs w:val="28"/>
          <w:lang w:val="en-GB"/>
        </w:rPr>
        <w:t>:  UC1 (Use Case 1)</w:t>
      </w:r>
    </w:p>
    <w:p w14:paraId="72EC01C1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4A0F714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commentRangeStart w:id="0"/>
      <w:r w:rsidRPr="00D83479">
        <w:rPr>
          <w:b/>
          <w:i/>
          <w:sz w:val="28"/>
          <w:szCs w:val="28"/>
          <w:lang w:val="en-GB"/>
        </w:rPr>
        <w:t>Description</w:t>
      </w:r>
      <w:commentRangeEnd w:id="0"/>
      <w:r w:rsidR="0087171F">
        <w:rPr>
          <w:rStyle w:val="Rimandocommento"/>
        </w:rPr>
        <w:commentReference w:id="0"/>
      </w:r>
    </w:p>
    <w:p w14:paraId="4F93A34D" w14:textId="33D3DD80" w:rsidR="00D83479" w:rsidRPr="00D83479" w:rsidRDefault="00D83479" w:rsidP="00D83479">
      <w:pPr>
        <w:jc w:val="both"/>
        <w:rPr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 xml:space="preserve">wants to </w:t>
      </w:r>
      <w:commentRangeStart w:id="1"/>
      <w:r>
        <w:rPr>
          <w:sz w:val="28"/>
          <w:szCs w:val="28"/>
          <w:lang w:val="en-GB"/>
        </w:rPr>
        <w:t>create an account for the Car-Sharing Service.</w:t>
      </w:r>
      <w:commentRangeEnd w:id="1"/>
      <w:r w:rsidR="00382FA8">
        <w:rPr>
          <w:rStyle w:val="Rimandocommento"/>
        </w:rPr>
        <w:commentReference w:id="1"/>
      </w:r>
    </w:p>
    <w:p w14:paraId="667FDB89" w14:textId="77777777" w:rsid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6DEC9F61" w14:textId="630C35FB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 w:rsidRPr="00D83479">
        <w:rPr>
          <w:b/>
          <w:i/>
          <w:sz w:val="28"/>
          <w:szCs w:val="28"/>
          <w:lang w:val="en-GB"/>
        </w:rPr>
        <w:t>Actors</w:t>
      </w:r>
    </w:p>
    <w:p w14:paraId="29AB4759" w14:textId="39433CBE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Visitor.</w:t>
      </w:r>
    </w:p>
    <w:p w14:paraId="2ADCE598" w14:textId="77777777" w:rsidR="00D83479" w:rsidRPr="00D83479" w:rsidRDefault="00D83479" w:rsidP="00D83479">
      <w:pPr>
        <w:jc w:val="both"/>
        <w:rPr>
          <w:i/>
          <w:sz w:val="28"/>
          <w:szCs w:val="28"/>
          <w:lang w:val="en-GB"/>
        </w:rPr>
      </w:pPr>
    </w:p>
    <w:p w14:paraId="7760BDE6" w14:textId="48F6D1B8" w:rsidR="00D83479" w:rsidRDefault="00AF5EA9" w:rsidP="00D83479">
      <w:pPr>
        <w:jc w:val="both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Pre-Condition</w:t>
      </w:r>
      <w:r w:rsidR="00D83479" w:rsidRPr="00D83479">
        <w:rPr>
          <w:b/>
          <w:i/>
          <w:sz w:val="28"/>
          <w:szCs w:val="28"/>
          <w:lang w:val="en-GB"/>
        </w:rPr>
        <w:t>s</w:t>
      </w:r>
    </w:p>
    <w:p w14:paraId="30224924" w14:textId="3BFB85D3" w:rsidR="00D83479" w:rsidRPr="00382FA8" w:rsidRDefault="00451BC4" w:rsidP="00D83479">
      <w:pPr>
        <w:jc w:val="both"/>
        <w:rPr>
          <w:i/>
          <w:sz w:val="28"/>
          <w:szCs w:val="28"/>
        </w:rPr>
      </w:pPr>
      <w:commentRangeStart w:id="2"/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Visitor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 w:rsidR="00382FA8">
        <w:rPr>
          <w:b/>
          <w:bCs/>
          <w:i/>
          <w:sz w:val="28"/>
          <w:szCs w:val="28"/>
          <w:lang w:val="en-GB"/>
        </w:rPr>
        <w:t xml:space="preserve"> </w:t>
      </w:r>
      <w:r>
        <w:rPr>
          <w:i/>
          <w:sz w:val="28"/>
          <w:szCs w:val="28"/>
          <w:lang w:val="en-GB"/>
        </w:rPr>
        <w:t>Web Site/ Application</w:t>
      </w:r>
      <w:r w:rsidRPr="00D83479">
        <w:rPr>
          <w:i/>
          <w:sz w:val="28"/>
          <w:szCs w:val="28"/>
          <w:lang w:val="en-GB"/>
        </w:rPr>
        <w:t xml:space="preserve"> and selects the function “Sign Up”</w:t>
      </w:r>
      <w:r>
        <w:rPr>
          <w:i/>
          <w:sz w:val="28"/>
          <w:szCs w:val="28"/>
          <w:lang w:val="en-GB"/>
        </w:rPr>
        <w:t>.</w:t>
      </w:r>
      <w:commentRangeEnd w:id="2"/>
      <w:r>
        <w:rPr>
          <w:rStyle w:val="Rimandocommento"/>
        </w:rPr>
        <w:commentReference w:id="2"/>
      </w:r>
    </w:p>
    <w:p w14:paraId="09B1F573" w14:textId="77777777" w:rsidR="00451BC4" w:rsidRPr="00D83479" w:rsidRDefault="00451BC4" w:rsidP="00D83479">
      <w:pPr>
        <w:jc w:val="both"/>
        <w:rPr>
          <w:i/>
          <w:sz w:val="28"/>
          <w:szCs w:val="28"/>
          <w:lang w:val="en-GB"/>
        </w:rPr>
      </w:pPr>
    </w:p>
    <w:p w14:paraId="2E5CA739" w14:textId="77777777" w:rsidR="00D83479" w:rsidRPr="00D83479" w:rsidRDefault="00D83479" w:rsidP="00D83479">
      <w:pPr>
        <w:jc w:val="both"/>
        <w:rPr>
          <w:rFonts w:ascii="Arial Black" w:hAnsi="Arial Black"/>
          <w:sz w:val="28"/>
          <w:szCs w:val="28"/>
          <w:lang w:val="en-GB"/>
        </w:rPr>
      </w:pPr>
      <w:r w:rsidRPr="00D83479">
        <w:rPr>
          <w:rFonts w:ascii="Arial Black" w:hAnsi="Arial Black"/>
          <w:b/>
          <w:sz w:val="28"/>
          <w:szCs w:val="28"/>
          <w:lang w:val="en-GB"/>
        </w:rPr>
        <w:t>Flow of events</w:t>
      </w:r>
    </w:p>
    <w:p w14:paraId="3387F193" w14:textId="77777777" w:rsidR="00D83479" w:rsidRPr="00D83479" w:rsidRDefault="00D83479" w:rsidP="00D83479">
      <w:pPr>
        <w:jc w:val="both"/>
        <w:rPr>
          <w:b/>
          <w:i/>
          <w:sz w:val="28"/>
          <w:szCs w:val="28"/>
          <w:lang w:val="en-GB"/>
        </w:rPr>
      </w:pPr>
    </w:p>
    <w:p w14:paraId="4691A988" w14:textId="07700F21" w:rsidR="00D83479" w:rsidRPr="00D83479" w:rsidRDefault="00D83479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 xml:space="preserve">returns a form to enter all the required data: Name, Surname, Birth date, Social Security Number, ID Card Number, Driving License number and Credit Card number. It also </w:t>
      </w:r>
      <w:r>
        <w:rPr>
          <w:i/>
          <w:sz w:val="28"/>
          <w:szCs w:val="28"/>
          <w:lang w:val="en-GB"/>
        </w:rPr>
        <w:t>asks</w:t>
      </w:r>
      <w:r w:rsidRPr="00D83479">
        <w:rPr>
          <w:i/>
          <w:sz w:val="28"/>
          <w:szCs w:val="28"/>
          <w:lang w:val="en-GB"/>
        </w:rPr>
        <w:t xml:space="preserve"> for an Email address and a password</w:t>
      </w:r>
      <w:r>
        <w:rPr>
          <w:i/>
          <w:sz w:val="28"/>
          <w:szCs w:val="28"/>
          <w:lang w:val="en-GB"/>
        </w:rPr>
        <w:t xml:space="preserve"> which will be used for the future logins</w:t>
      </w:r>
      <w:r w:rsidRPr="00D83479">
        <w:rPr>
          <w:i/>
          <w:sz w:val="28"/>
          <w:szCs w:val="28"/>
          <w:lang w:val="en-GB"/>
        </w:rPr>
        <w:t>.</w:t>
      </w:r>
    </w:p>
    <w:p w14:paraId="5D21983A" w14:textId="182153F1" w:rsidR="00D83479" w:rsidRPr="00D83479" w:rsidRDefault="00451BC4" w:rsidP="00D83479">
      <w:pPr>
        <w:numPr>
          <w:ilvl w:val="0"/>
          <w:numId w:val="4"/>
        </w:numPr>
        <w:jc w:val="both"/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D83479">
        <w:rPr>
          <w:b/>
          <w:bCs/>
          <w:i/>
          <w:sz w:val="28"/>
          <w:szCs w:val="28"/>
          <w:lang w:val="en-GB"/>
        </w:rPr>
        <w:t>Visitor</w:t>
      </w:r>
      <w:r w:rsidR="00D83479" w:rsidRPr="00D83479">
        <w:rPr>
          <w:i/>
          <w:sz w:val="28"/>
          <w:szCs w:val="28"/>
          <w:lang w:val="en-GB"/>
        </w:rPr>
        <w:t xml:space="preserve"> fill the forms wi</w:t>
      </w:r>
      <w:r w:rsidR="00D83479">
        <w:rPr>
          <w:i/>
          <w:sz w:val="28"/>
          <w:szCs w:val="28"/>
          <w:lang w:val="en-GB"/>
        </w:rPr>
        <w:t>th all the required information</w:t>
      </w:r>
      <w:r w:rsidR="00D83479" w:rsidRPr="00D83479">
        <w:rPr>
          <w:i/>
          <w:sz w:val="28"/>
          <w:szCs w:val="28"/>
          <w:lang w:val="en-GB"/>
        </w:rPr>
        <w:t>.</w:t>
      </w:r>
    </w:p>
    <w:p w14:paraId="7C23587A" w14:textId="5A64A4E6" w:rsidR="00D83479" w:rsidRPr="00E85E58" w:rsidRDefault="00D83479" w:rsidP="00E85E58">
      <w:pPr>
        <w:numPr>
          <w:ilvl w:val="0"/>
          <w:numId w:val="4"/>
        </w:numPr>
        <w:rPr>
          <w:i/>
          <w:sz w:val="28"/>
          <w:szCs w:val="28"/>
          <w:lang w:val="en-GB"/>
        </w:rPr>
      </w:pPr>
      <w:r w:rsidRPr="00D83479">
        <w:rPr>
          <w:i/>
          <w:sz w:val="28"/>
          <w:szCs w:val="28"/>
          <w:lang w:val="en-GB"/>
        </w:rPr>
        <w:t xml:space="preserve">The </w:t>
      </w:r>
      <w:r w:rsidRPr="00D83479">
        <w:rPr>
          <w:b/>
          <w:i/>
          <w:sz w:val="28"/>
          <w:szCs w:val="28"/>
          <w:lang w:val="en-GB"/>
        </w:rPr>
        <w:t xml:space="preserve">System </w:t>
      </w:r>
      <w:r w:rsidRPr="00D83479">
        <w:rPr>
          <w:i/>
          <w:sz w:val="28"/>
          <w:szCs w:val="28"/>
          <w:lang w:val="en-GB"/>
        </w:rPr>
        <w:t>store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request</w:t>
      </w:r>
      <w:r w:rsidR="00E85E58">
        <w:rPr>
          <w:i/>
          <w:sz w:val="28"/>
          <w:szCs w:val="28"/>
          <w:lang w:val="en-GB"/>
        </w:rPr>
        <w:t xml:space="preserve"> together with all the data provided with it</w:t>
      </w:r>
      <w:r w:rsidRPr="00D83479">
        <w:rPr>
          <w:i/>
          <w:sz w:val="28"/>
          <w:szCs w:val="28"/>
          <w:lang w:val="en-GB"/>
        </w:rPr>
        <w:t>, generates a random activation URL and ask</w:t>
      </w:r>
      <w:r>
        <w:rPr>
          <w:i/>
          <w:sz w:val="28"/>
          <w:szCs w:val="28"/>
          <w:lang w:val="en-GB"/>
        </w:rPr>
        <w:t>s</w:t>
      </w:r>
      <w:r w:rsidRPr="00D83479">
        <w:rPr>
          <w:i/>
          <w:sz w:val="28"/>
          <w:szCs w:val="28"/>
          <w:lang w:val="en-GB"/>
        </w:rPr>
        <w:t xml:space="preserve"> the </w:t>
      </w:r>
      <w:r w:rsidRPr="00D83479">
        <w:rPr>
          <w:b/>
          <w:bCs/>
          <w:i/>
          <w:sz w:val="28"/>
          <w:szCs w:val="28"/>
          <w:lang w:val="en-GB"/>
        </w:rPr>
        <w:t xml:space="preserve">Mail System </w:t>
      </w:r>
      <w:r w:rsidRPr="00D83479">
        <w:rPr>
          <w:i/>
          <w:sz w:val="28"/>
          <w:szCs w:val="28"/>
          <w:lang w:val="en-GB"/>
        </w:rPr>
        <w:t>to forward t</w:t>
      </w:r>
      <w:r w:rsidR="0087171F">
        <w:rPr>
          <w:i/>
          <w:sz w:val="28"/>
          <w:szCs w:val="28"/>
          <w:lang w:val="en-GB"/>
        </w:rPr>
        <w:t>his/her</w:t>
      </w:r>
      <w:r w:rsidRPr="00D83479">
        <w:rPr>
          <w:i/>
          <w:sz w:val="28"/>
          <w:szCs w:val="28"/>
          <w:lang w:val="en-GB"/>
        </w:rPr>
        <w:t xml:space="preserve"> URL to the email address of 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D83479">
        <w:rPr>
          <w:i/>
          <w:sz w:val="28"/>
          <w:szCs w:val="28"/>
          <w:lang w:val="en-GB"/>
        </w:rPr>
        <w:t>.</w:t>
      </w:r>
    </w:p>
    <w:p w14:paraId="66075AFC" w14:textId="71010D39" w:rsidR="00451BC4" w:rsidRDefault="00451BC4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5065324D" w14:textId="554791B5" w:rsidR="00E85E58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35ADAF83" w14:textId="77777777" w:rsidR="00E85E58" w:rsidRPr="00D83479" w:rsidRDefault="00E85E58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7306459D" w14:textId="4F2AD9AF" w:rsidR="00D83479" w:rsidRDefault="00AF5EA9" w:rsidP="00D83479">
      <w:pPr>
        <w:jc w:val="both"/>
        <w:rPr>
          <w:b/>
          <w:bCs/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lastRenderedPageBreak/>
        <w:t>Post-Conditions</w:t>
      </w:r>
    </w:p>
    <w:p w14:paraId="372E3559" w14:textId="0E108CD9" w:rsidR="00E85E58" w:rsidRPr="00D83479" w:rsidRDefault="00E85E58" w:rsidP="00AC0151">
      <w:pPr>
        <w:rPr>
          <w:i/>
          <w:sz w:val="28"/>
          <w:szCs w:val="28"/>
          <w:lang w:val="en-GB"/>
        </w:rPr>
      </w:pPr>
      <w:r w:rsidRPr="00D83479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Pr="00D83479">
        <w:rPr>
          <w:b/>
          <w:bCs/>
          <w:i/>
          <w:sz w:val="28"/>
          <w:szCs w:val="28"/>
          <w:lang w:val="en-GB"/>
        </w:rPr>
        <w:t>Mail System</w:t>
      </w:r>
      <w:r>
        <w:rPr>
          <w:i/>
          <w:sz w:val="28"/>
          <w:szCs w:val="28"/>
          <w:lang w:val="en-GB"/>
        </w:rPr>
        <w:t xml:space="preserve"> sends</w:t>
      </w:r>
      <w:r w:rsidRPr="00D83479">
        <w:rPr>
          <w:i/>
          <w:sz w:val="28"/>
          <w:szCs w:val="28"/>
          <w:lang w:val="en-GB"/>
        </w:rPr>
        <w:t xml:space="preserve"> the activation URL to the </w:t>
      </w:r>
      <w:r>
        <w:rPr>
          <w:b/>
          <w:bCs/>
          <w:i/>
          <w:sz w:val="28"/>
          <w:szCs w:val="28"/>
          <w:lang w:val="en-GB"/>
        </w:rPr>
        <w:t>Visitor</w:t>
      </w:r>
      <w:r w:rsidR="00AC0151">
        <w:rPr>
          <w:b/>
          <w:bCs/>
          <w:i/>
          <w:sz w:val="28"/>
          <w:szCs w:val="28"/>
          <w:lang w:val="en-GB"/>
        </w:rPr>
        <w:t>’s</w:t>
      </w:r>
      <w:r w:rsidR="00AC0151">
        <w:rPr>
          <w:i/>
          <w:sz w:val="28"/>
          <w:szCs w:val="28"/>
          <w:lang w:val="en-GB"/>
        </w:rPr>
        <w:t xml:space="preserve"> </w:t>
      </w:r>
      <w:r w:rsidRPr="00D83479">
        <w:rPr>
          <w:i/>
          <w:sz w:val="28"/>
          <w:szCs w:val="28"/>
          <w:lang w:val="en-GB"/>
        </w:rPr>
        <w:t>email provided in the registration form.</w:t>
      </w:r>
    </w:p>
    <w:p w14:paraId="3CB5C5C4" w14:textId="77777777" w:rsidR="00D83479" w:rsidRPr="00D83479" w:rsidRDefault="00D83479" w:rsidP="00D83479">
      <w:pPr>
        <w:jc w:val="both"/>
        <w:rPr>
          <w:b/>
          <w:bCs/>
          <w:i/>
          <w:sz w:val="28"/>
          <w:szCs w:val="28"/>
          <w:lang w:val="en-GB"/>
        </w:rPr>
      </w:pPr>
    </w:p>
    <w:p w14:paraId="2470D549" w14:textId="7043D1D8" w:rsidR="00D83479" w:rsidRPr="00D83479" w:rsidRDefault="00E85E58" w:rsidP="00D83479">
      <w:pPr>
        <w:jc w:val="both"/>
        <w:rPr>
          <w:i/>
          <w:sz w:val="28"/>
          <w:szCs w:val="28"/>
          <w:lang w:val="en-GB"/>
        </w:rPr>
      </w:pPr>
      <w:r>
        <w:rPr>
          <w:b/>
          <w:bCs/>
          <w:i/>
          <w:sz w:val="28"/>
          <w:szCs w:val="28"/>
          <w:lang w:val="en-GB"/>
        </w:rPr>
        <w:t>Alternative</w:t>
      </w:r>
      <w:r w:rsidR="00D83479" w:rsidRPr="00D83479">
        <w:rPr>
          <w:b/>
          <w:bCs/>
          <w:i/>
          <w:sz w:val="28"/>
          <w:szCs w:val="28"/>
          <w:lang w:val="en-GB"/>
        </w:rPr>
        <w:t xml:space="preserve"> flow of events</w:t>
      </w:r>
      <w:r>
        <w:rPr>
          <w:b/>
          <w:bCs/>
          <w:i/>
          <w:sz w:val="28"/>
          <w:szCs w:val="28"/>
          <w:lang w:val="en-GB"/>
        </w:rPr>
        <w:t xml:space="preserve"> </w:t>
      </w:r>
    </w:p>
    <w:p w14:paraId="3BF4BB5F" w14:textId="4FEC0BAF" w:rsidR="00000D21" w:rsidRPr="0087171F" w:rsidRDefault="003A513D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2a</w:t>
      </w:r>
      <w:r>
        <w:rPr>
          <w:i/>
          <w:sz w:val="28"/>
          <w:szCs w:val="28"/>
          <w:lang w:val="en-GB"/>
        </w:rPr>
        <w:tab/>
      </w:r>
      <w:r w:rsidR="00D83479" w:rsidRPr="0087171F">
        <w:rPr>
          <w:i/>
          <w:sz w:val="28"/>
          <w:szCs w:val="28"/>
          <w:lang w:val="en-GB"/>
        </w:rPr>
        <w:t xml:space="preserve">The </w:t>
      </w:r>
      <w:r w:rsidR="00D83479" w:rsidRPr="0087171F">
        <w:rPr>
          <w:b/>
          <w:i/>
          <w:sz w:val="28"/>
          <w:szCs w:val="28"/>
          <w:lang w:val="en-GB"/>
        </w:rPr>
        <w:t>System</w:t>
      </w:r>
      <w:r w:rsidR="00D83479" w:rsidRPr="0087171F">
        <w:rPr>
          <w:i/>
          <w:sz w:val="28"/>
          <w:szCs w:val="28"/>
          <w:lang w:val="en-GB"/>
        </w:rPr>
        <w:t xml:space="preserve"> recognizes invalid </w:t>
      </w:r>
      <w:r w:rsidR="00E85E58" w:rsidRPr="0087171F">
        <w:rPr>
          <w:i/>
          <w:sz w:val="28"/>
          <w:szCs w:val="28"/>
          <w:lang w:val="en-GB"/>
        </w:rPr>
        <w:t xml:space="preserve">or missing </w:t>
      </w:r>
      <w:r w:rsidR="00D83479" w:rsidRPr="0087171F">
        <w:rPr>
          <w:i/>
          <w:sz w:val="28"/>
          <w:szCs w:val="28"/>
          <w:lang w:val="en-GB"/>
        </w:rPr>
        <w:t xml:space="preserve">data in the form compiled by the </w:t>
      </w:r>
      <w:r w:rsidR="00451BC4" w:rsidRPr="0087171F">
        <w:rPr>
          <w:b/>
          <w:i/>
          <w:sz w:val="28"/>
          <w:szCs w:val="28"/>
          <w:lang w:val="en-GB"/>
        </w:rPr>
        <w:t>Visitor</w:t>
      </w:r>
      <w:r w:rsidR="00451BC4" w:rsidRPr="0087171F">
        <w:rPr>
          <w:i/>
          <w:sz w:val="28"/>
          <w:szCs w:val="28"/>
          <w:lang w:val="en-GB"/>
        </w:rPr>
        <w:t xml:space="preserve"> </w:t>
      </w:r>
      <w:r w:rsidR="0087171F">
        <w:rPr>
          <w:i/>
          <w:sz w:val="28"/>
          <w:szCs w:val="28"/>
          <w:lang w:val="en-GB"/>
        </w:rPr>
        <w:t xml:space="preserve">   </w:t>
      </w:r>
      <w:r w:rsidR="00451BC4" w:rsidRPr="0087171F">
        <w:rPr>
          <w:i/>
          <w:sz w:val="28"/>
          <w:szCs w:val="28"/>
          <w:lang w:val="en-GB"/>
        </w:rPr>
        <w:t xml:space="preserve">and informs </w:t>
      </w:r>
      <w:commentRangeStart w:id="3"/>
      <w:r w:rsidR="00451BC4" w:rsidRPr="0087171F">
        <w:rPr>
          <w:i/>
          <w:sz w:val="28"/>
          <w:szCs w:val="28"/>
          <w:lang w:val="en-GB"/>
        </w:rPr>
        <w:t>him</w:t>
      </w:r>
      <w:commentRangeEnd w:id="3"/>
      <w:r w:rsidR="009E2A9C">
        <w:rPr>
          <w:rStyle w:val="Rimandocommento"/>
        </w:rPr>
        <w:commentReference w:id="3"/>
      </w:r>
      <w:r w:rsidR="0087171F" w:rsidRPr="0087171F">
        <w:rPr>
          <w:i/>
          <w:sz w:val="28"/>
          <w:szCs w:val="28"/>
          <w:lang w:val="en-GB"/>
        </w:rPr>
        <w:t>/her</w:t>
      </w:r>
      <w:r w:rsidR="00D83479" w:rsidRPr="0087171F">
        <w:rPr>
          <w:i/>
          <w:sz w:val="28"/>
          <w:szCs w:val="28"/>
          <w:lang w:val="en-GB"/>
        </w:rPr>
        <w:t xml:space="preserve"> of the error. The flow</w:t>
      </w:r>
      <w:r w:rsidR="00451BC4" w:rsidRPr="0087171F">
        <w:rPr>
          <w:i/>
          <w:sz w:val="28"/>
          <w:szCs w:val="28"/>
          <w:lang w:val="en-GB"/>
        </w:rPr>
        <w:t xml:space="preserve"> of events restarts from point 1</w:t>
      </w:r>
      <w:r w:rsidR="00D83479" w:rsidRPr="0087171F">
        <w:rPr>
          <w:i/>
          <w:sz w:val="28"/>
          <w:szCs w:val="28"/>
          <w:lang w:val="en-GB"/>
        </w:rPr>
        <w:t>.</w:t>
      </w:r>
    </w:p>
    <w:p w14:paraId="0C2C886E" w14:textId="483F1747" w:rsidR="00D83479" w:rsidRPr="003A513D" w:rsidRDefault="003A513D" w:rsidP="003A513D">
      <w:pPr>
        <w:ind w:left="360" w:hanging="360"/>
        <w:rPr>
          <w:i/>
          <w:sz w:val="28"/>
          <w:szCs w:val="28"/>
          <w:lang w:val="en-GB"/>
        </w:rPr>
      </w:pPr>
      <w:r>
        <w:rPr>
          <w:i/>
          <w:sz w:val="28"/>
          <w:szCs w:val="28"/>
          <w:lang w:val="en-GB"/>
        </w:rPr>
        <w:t>2b</w:t>
      </w:r>
      <w:r>
        <w:rPr>
          <w:i/>
          <w:sz w:val="28"/>
          <w:szCs w:val="28"/>
          <w:lang w:val="en-GB"/>
        </w:rPr>
        <w:tab/>
      </w:r>
      <w:commentRangeStart w:id="4"/>
      <w:r w:rsidR="00E85E58" w:rsidRPr="003A513D">
        <w:rPr>
          <w:i/>
          <w:sz w:val="28"/>
          <w:szCs w:val="28"/>
          <w:lang w:val="en-GB"/>
        </w:rPr>
        <w:t xml:space="preserve">The </w:t>
      </w:r>
      <w:r w:rsidR="00E85E58" w:rsidRPr="003A513D">
        <w:rPr>
          <w:b/>
          <w:i/>
          <w:sz w:val="28"/>
          <w:szCs w:val="28"/>
          <w:lang w:val="en-GB"/>
        </w:rPr>
        <w:t xml:space="preserve">Visitor </w:t>
      </w:r>
      <w:r w:rsidR="00E85E58" w:rsidRPr="003A513D">
        <w:rPr>
          <w:i/>
          <w:sz w:val="28"/>
          <w:szCs w:val="28"/>
          <w:lang w:val="en-GB"/>
        </w:rPr>
        <w:t>inserts</w:t>
      </w:r>
      <w:r w:rsidR="00B03B08" w:rsidRPr="003A513D">
        <w:rPr>
          <w:i/>
          <w:sz w:val="28"/>
          <w:szCs w:val="28"/>
          <w:lang w:val="en-GB"/>
        </w:rPr>
        <w:t xml:space="preserve"> in the form</w:t>
      </w:r>
      <w:r w:rsidR="00E85E58" w:rsidRPr="003A513D">
        <w:rPr>
          <w:i/>
          <w:sz w:val="28"/>
          <w:szCs w:val="28"/>
          <w:lang w:val="en-GB"/>
        </w:rPr>
        <w:t xml:space="preserve"> a Social Security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ID Card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Driving License number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or Email Address</w:t>
      </w:r>
      <w:r w:rsidR="00B03B08" w:rsidRPr="003A513D">
        <w:rPr>
          <w:i/>
          <w:sz w:val="28"/>
          <w:szCs w:val="28"/>
          <w:lang w:val="en-GB"/>
        </w:rPr>
        <w:t>,</w:t>
      </w:r>
      <w:r w:rsidR="00E85E58" w:rsidRPr="003A513D">
        <w:rPr>
          <w:i/>
          <w:sz w:val="28"/>
          <w:szCs w:val="28"/>
          <w:lang w:val="en-GB"/>
        </w:rPr>
        <w:t xml:space="preserve"> which is already present in the </w:t>
      </w:r>
      <w:r w:rsidR="00E85E58" w:rsidRPr="003A513D">
        <w:rPr>
          <w:b/>
          <w:i/>
          <w:sz w:val="28"/>
          <w:szCs w:val="28"/>
          <w:lang w:val="en-GB"/>
        </w:rPr>
        <w:t>System.</w:t>
      </w:r>
      <w:r w:rsidR="00B03B08" w:rsidRPr="003A513D">
        <w:rPr>
          <w:b/>
          <w:i/>
          <w:sz w:val="28"/>
          <w:szCs w:val="28"/>
          <w:lang w:val="en-GB"/>
        </w:rPr>
        <w:t xml:space="preserve"> </w:t>
      </w:r>
      <w:commentRangeEnd w:id="4"/>
      <w:r w:rsidR="00B03B08">
        <w:rPr>
          <w:rStyle w:val="Rimandocommento"/>
        </w:rPr>
        <w:commentReference w:id="4"/>
      </w:r>
      <w:r w:rsidR="009E2A9C" w:rsidRPr="003A513D">
        <w:rPr>
          <w:i/>
          <w:sz w:val="28"/>
          <w:szCs w:val="28"/>
          <w:lang w:val="en-GB"/>
        </w:rPr>
        <w:t xml:space="preserve">The </w:t>
      </w:r>
      <w:r w:rsidR="009E2A9C" w:rsidRPr="003A513D">
        <w:rPr>
          <w:b/>
          <w:i/>
          <w:sz w:val="28"/>
          <w:szCs w:val="28"/>
          <w:lang w:val="en-GB"/>
        </w:rPr>
        <w:t>System</w:t>
      </w:r>
      <w:r w:rsidR="009E2A9C" w:rsidRPr="003A513D">
        <w:rPr>
          <w:i/>
          <w:sz w:val="28"/>
          <w:szCs w:val="28"/>
          <w:lang w:val="en-GB"/>
        </w:rPr>
        <w:t xml:space="preserve"> shows an error message saying that some of those credentials were already been inserted into the </w:t>
      </w:r>
      <w:r w:rsidR="009E2A9C" w:rsidRPr="003A513D">
        <w:rPr>
          <w:b/>
          <w:i/>
          <w:sz w:val="28"/>
          <w:szCs w:val="28"/>
          <w:lang w:val="en-GB"/>
        </w:rPr>
        <w:t xml:space="preserve">System </w:t>
      </w:r>
      <w:r w:rsidR="009E2A9C" w:rsidRPr="003A513D">
        <w:rPr>
          <w:sz w:val="28"/>
          <w:szCs w:val="28"/>
          <w:lang w:val="en-GB"/>
        </w:rPr>
        <w:t>for another account</w:t>
      </w:r>
      <w:r w:rsidR="009E2A9C" w:rsidRPr="003A513D">
        <w:rPr>
          <w:b/>
          <w:i/>
          <w:sz w:val="28"/>
          <w:szCs w:val="28"/>
          <w:lang w:val="en-GB"/>
        </w:rPr>
        <w:t>.</w:t>
      </w:r>
      <w:r w:rsidR="00000D21" w:rsidRPr="003A513D">
        <w:rPr>
          <w:b/>
          <w:i/>
          <w:sz w:val="28"/>
          <w:szCs w:val="28"/>
          <w:lang w:val="en-GB"/>
        </w:rPr>
        <w:t xml:space="preserve"> </w:t>
      </w:r>
      <w:r w:rsidR="00000D21" w:rsidRPr="003A513D">
        <w:rPr>
          <w:i/>
          <w:sz w:val="28"/>
          <w:szCs w:val="28"/>
          <w:lang w:val="en-GB"/>
        </w:rPr>
        <w:t>The flow of events restarts from point 1.</w:t>
      </w:r>
    </w:p>
    <w:p w14:paraId="41A45733" w14:textId="58B21552" w:rsidR="00B03B08" w:rsidRDefault="00B03B08" w:rsidP="00B03B08">
      <w:pPr>
        <w:rPr>
          <w:b/>
          <w:i/>
          <w:sz w:val="28"/>
          <w:szCs w:val="28"/>
          <w:lang w:val="en-GB"/>
        </w:rPr>
      </w:pPr>
    </w:p>
    <w:p w14:paraId="0C5787E3" w14:textId="56C1E769" w:rsidR="00B03B08" w:rsidRPr="00D83479" w:rsidRDefault="00B03B08" w:rsidP="00B03B08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Activate Account.</w:t>
      </w:r>
    </w:p>
    <w:p w14:paraId="6FF82D53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Id</w:t>
      </w:r>
      <w:r w:rsidRPr="00B03B08">
        <w:rPr>
          <w:sz w:val="28"/>
          <w:szCs w:val="28"/>
        </w:rPr>
        <w:t>:  UC2</w:t>
      </w:r>
    </w:p>
    <w:p w14:paraId="1EEFC47D" w14:textId="77777777" w:rsidR="00B03B08" w:rsidRPr="00B03B08" w:rsidRDefault="00B03B08" w:rsidP="00B03B08">
      <w:pPr>
        <w:rPr>
          <w:sz w:val="28"/>
          <w:szCs w:val="28"/>
        </w:rPr>
      </w:pPr>
    </w:p>
    <w:p w14:paraId="6F51A249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Description</w:t>
      </w:r>
    </w:p>
    <w:p w14:paraId="29CBB12C" w14:textId="23BBA1BF" w:rsidR="00B03B08" w:rsidRPr="00B03B08" w:rsidRDefault="00B03B08" w:rsidP="009E2A9C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B03B08">
        <w:rPr>
          <w:b/>
          <w:bCs/>
          <w:i/>
          <w:sz w:val="28"/>
          <w:szCs w:val="28"/>
        </w:rPr>
        <w:t>Visitor</w:t>
      </w:r>
      <w:r>
        <w:rPr>
          <w:b/>
          <w:bCs/>
          <w:i/>
          <w:sz w:val="28"/>
          <w:szCs w:val="28"/>
        </w:rPr>
        <w:t xml:space="preserve"> </w:t>
      </w:r>
      <w:r w:rsidR="00AC0151">
        <w:rPr>
          <w:sz w:val="28"/>
          <w:szCs w:val="28"/>
        </w:rPr>
        <w:t xml:space="preserve">wants to activate </w:t>
      </w:r>
      <w:r w:rsidR="0087171F">
        <w:rPr>
          <w:sz w:val="28"/>
          <w:szCs w:val="28"/>
        </w:rPr>
        <w:t>his/her/her</w:t>
      </w:r>
      <w:r w:rsidRPr="00B03B08">
        <w:rPr>
          <w:sz w:val="28"/>
          <w:szCs w:val="28"/>
        </w:rPr>
        <w:t xml:space="preserve"> account.</w:t>
      </w:r>
    </w:p>
    <w:p w14:paraId="0658B922" w14:textId="77777777" w:rsidR="00B03B08" w:rsidRPr="00B03B08" w:rsidRDefault="00B03B08" w:rsidP="00B03B08">
      <w:pPr>
        <w:rPr>
          <w:sz w:val="28"/>
          <w:szCs w:val="28"/>
        </w:rPr>
      </w:pPr>
    </w:p>
    <w:p w14:paraId="14C30028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t>Actors</w:t>
      </w:r>
    </w:p>
    <w:p w14:paraId="17E9B7DB" w14:textId="7353F087" w:rsidR="00B03B08" w:rsidRPr="00B03B08" w:rsidRDefault="00B03B08" w:rsidP="00B03B08">
      <w:pPr>
        <w:rPr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Visitor.</w:t>
      </w:r>
    </w:p>
    <w:p w14:paraId="7C3EFE4F" w14:textId="77777777" w:rsidR="00B03B08" w:rsidRPr="00B03B08" w:rsidRDefault="00B03B08" w:rsidP="00B03B08">
      <w:pPr>
        <w:rPr>
          <w:sz w:val="28"/>
          <w:szCs w:val="28"/>
        </w:rPr>
      </w:pPr>
    </w:p>
    <w:p w14:paraId="31B5B588" w14:textId="67BC50DA" w:rsidR="00B03B08" w:rsidRPr="00B03B08" w:rsidRDefault="00AF5EA9" w:rsidP="00B03B08">
      <w:pPr>
        <w:rPr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B03B08" w:rsidRPr="00B03B08">
        <w:rPr>
          <w:b/>
          <w:sz w:val="28"/>
          <w:szCs w:val="28"/>
        </w:rPr>
        <w:t>s</w:t>
      </w:r>
    </w:p>
    <w:p w14:paraId="2301EEFC" w14:textId="15D9554F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b/>
          <w:bCs/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has received the</w:t>
      </w:r>
      <w:r w:rsidRPr="00B03B08">
        <w:rPr>
          <w:sz w:val="28"/>
          <w:szCs w:val="28"/>
          <w:lang w:val="en-GB"/>
        </w:rPr>
        <w:t xml:space="preserve"> activation URL on</w:t>
      </w:r>
      <w:r w:rsidR="009E2A9C">
        <w:rPr>
          <w:sz w:val="28"/>
          <w:szCs w:val="28"/>
          <w:lang w:val="en-GB"/>
        </w:rPr>
        <w:t xml:space="preserve"> </w:t>
      </w:r>
      <w:r w:rsidR="0087171F">
        <w:rPr>
          <w:sz w:val="28"/>
          <w:szCs w:val="28"/>
          <w:lang w:val="en-GB"/>
        </w:rPr>
        <w:t>his/her</w:t>
      </w:r>
      <w:r w:rsidR="009E2A9C">
        <w:rPr>
          <w:sz w:val="28"/>
          <w:szCs w:val="28"/>
          <w:lang w:val="en-GB"/>
        </w:rPr>
        <w:t xml:space="preserve"> </w:t>
      </w:r>
      <w:r w:rsidRPr="00B03B08">
        <w:rPr>
          <w:sz w:val="28"/>
          <w:szCs w:val="28"/>
          <w:lang w:val="en-GB"/>
        </w:rPr>
        <w:t>mail box.</w:t>
      </w:r>
    </w:p>
    <w:p w14:paraId="0B7225F3" w14:textId="795FDD3B" w:rsidR="00B03B08" w:rsidRPr="00B03B08" w:rsidRDefault="00B03B08" w:rsidP="00B03B0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</w:t>
      </w:r>
      <w:r>
        <w:rPr>
          <w:b/>
          <w:i/>
          <w:sz w:val="28"/>
          <w:szCs w:val="28"/>
          <w:lang w:val="en-GB"/>
        </w:rPr>
        <w:t xml:space="preserve">Visitor </w:t>
      </w:r>
      <w:r>
        <w:rPr>
          <w:sz w:val="28"/>
          <w:szCs w:val="28"/>
          <w:lang w:val="en-GB"/>
        </w:rPr>
        <w:t>clicks on the received activation URL.</w:t>
      </w:r>
    </w:p>
    <w:p w14:paraId="1C3A0574" w14:textId="6DB71685" w:rsidR="00B03B08" w:rsidRDefault="00B03B08" w:rsidP="00B03B08">
      <w:pPr>
        <w:rPr>
          <w:sz w:val="28"/>
          <w:szCs w:val="28"/>
          <w:lang w:val="en-GB"/>
        </w:rPr>
      </w:pPr>
    </w:p>
    <w:p w14:paraId="23E7D059" w14:textId="77777777" w:rsidR="00B03B08" w:rsidRPr="00B03B08" w:rsidRDefault="00B03B08" w:rsidP="00B03B08">
      <w:pPr>
        <w:rPr>
          <w:sz w:val="28"/>
          <w:szCs w:val="28"/>
          <w:lang w:val="en-GB"/>
        </w:rPr>
      </w:pPr>
    </w:p>
    <w:p w14:paraId="78EFE6B0" w14:textId="77777777" w:rsidR="00B03B08" w:rsidRPr="00B03B08" w:rsidRDefault="00B03B08" w:rsidP="00B03B08">
      <w:pPr>
        <w:rPr>
          <w:sz w:val="28"/>
          <w:szCs w:val="28"/>
        </w:rPr>
      </w:pPr>
      <w:r w:rsidRPr="00B03B08">
        <w:rPr>
          <w:b/>
          <w:sz w:val="28"/>
          <w:szCs w:val="28"/>
        </w:rPr>
        <w:lastRenderedPageBreak/>
        <w:t>Flow of events</w:t>
      </w:r>
    </w:p>
    <w:p w14:paraId="29ECD021" w14:textId="30DE170E" w:rsidR="00B03B08" w:rsidRDefault="00B03B08" w:rsidP="00B03B08">
      <w:pPr>
        <w:numPr>
          <w:ilvl w:val="0"/>
          <w:numId w:val="6"/>
        </w:numPr>
        <w:rPr>
          <w:sz w:val="28"/>
          <w:szCs w:val="28"/>
        </w:rPr>
      </w:pPr>
      <w:r w:rsidRPr="00B03B08">
        <w:rPr>
          <w:sz w:val="28"/>
          <w:szCs w:val="28"/>
        </w:rPr>
        <w:t xml:space="preserve">The </w:t>
      </w:r>
      <w:r w:rsidRPr="00B03B08">
        <w:rPr>
          <w:b/>
          <w:i/>
          <w:sz w:val="28"/>
          <w:szCs w:val="28"/>
        </w:rPr>
        <w:t>System</w:t>
      </w:r>
      <w:r w:rsidRPr="00B03B0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acknowledges that the </w:t>
      </w:r>
      <w:r>
        <w:rPr>
          <w:b/>
          <w:i/>
          <w:sz w:val="28"/>
          <w:szCs w:val="28"/>
        </w:rPr>
        <w:t xml:space="preserve">Visitor </w:t>
      </w:r>
      <w:r w:rsidR="009E2A9C">
        <w:rPr>
          <w:sz w:val="28"/>
          <w:szCs w:val="28"/>
        </w:rPr>
        <w:t>has arrived in</w:t>
      </w:r>
      <w:r w:rsidR="0056304B">
        <w:rPr>
          <w:sz w:val="28"/>
          <w:szCs w:val="28"/>
        </w:rPr>
        <w:t xml:space="preserve"> </w:t>
      </w:r>
      <w:r w:rsidR="0087171F">
        <w:rPr>
          <w:sz w:val="28"/>
          <w:szCs w:val="28"/>
        </w:rPr>
        <w:t>his/her</w:t>
      </w:r>
      <w:r>
        <w:rPr>
          <w:sz w:val="28"/>
          <w:szCs w:val="28"/>
        </w:rPr>
        <w:t xml:space="preserve"> activation</w:t>
      </w:r>
      <w:r w:rsidR="0056304B">
        <w:rPr>
          <w:sz w:val="28"/>
          <w:szCs w:val="28"/>
        </w:rPr>
        <w:t xml:space="preserve"> Web P</w:t>
      </w:r>
      <w:r>
        <w:rPr>
          <w:sz w:val="28"/>
          <w:szCs w:val="28"/>
        </w:rPr>
        <w:t>age</w:t>
      </w:r>
      <w:r w:rsidR="009E2A9C">
        <w:rPr>
          <w:sz w:val="28"/>
          <w:szCs w:val="28"/>
        </w:rPr>
        <w:t xml:space="preserve"> and activates </w:t>
      </w:r>
      <w:r w:rsidR="0087171F">
        <w:rPr>
          <w:sz w:val="28"/>
          <w:szCs w:val="28"/>
        </w:rPr>
        <w:t>his/her</w:t>
      </w:r>
      <w:r w:rsidR="009E2A9C">
        <w:rPr>
          <w:sz w:val="28"/>
          <w:szCs w:val="28"/>
        </w:rPr>
        <w:t xml:space="preserve"> account</w:t>
      </w:r>
      <w:r>
        <w:rPr>
          <w:sz w:val="28"/>
          <w:szCs w:val="28"/>
        </w:rPr>
        <w:t>.</w:t>
      </w:r>
    </w:p>
    <w:p w14:paraId="0601C78C" w14:textId="77777777" w:rsidR="00B03B08" w:rsidRPr="00B03B08" w:rsidRDefault="00B03B08" w:rsidP="00B03B08">
      <w:pPr>
        <w:ind w:left="720"/>
        <w:rPr>
          <w:sz w:val="28"/>
          <w:szCs w:val="28"/>
        </w:rPr>
      </w:pPr>
    </w:p>
    <w:p w14:paraId="7CF958FA" w14:textId="39EDEB69" w:rsidR="00B03B08" w:rsidRPr="00B03B08" w:rsidRDefault="00AF5EA9" w:rsidP="00B03B08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Post-Conditions</w:t>
      </w:r>
    </w:p>
    <w:p w14:paraId="04D76A9B" w14:textId="1A8AD4B5" w:rsidR="00B03B08" w:rsidRDefault="00B03B08" w:rsidP="00B03B08">
      <w:pPr>
        <w:rPr>
          <w:sz w:val="28"/>
          <w:szCs w:val="28"/>
          <w:lang w:val="en-GB"/>
        </w:rPr>
      </w:pPr>
      <w:r w:rsidRPr="00B03B08">
        <w:rPr>
          <w:sz w:val="28"/>
          <w:szCs w:val="28"/>
          <w:lang w:val="en-GB"/>
        </w:rPr>
        <w:t xml:space="preserve">The </w:t>
      </w:r>
      <w:r>
        <w:rPr>
          <w:b/>
          <w:bCs/>
          <w:i/>
          <w:sz w:val="28"/>
          <w:szCs w:val="28"/>
          <w:lang w:val="en-GB"/>
        </w:rPr>
        <w:t>Visitor</w:t>
      </w:r>
      <w:r w:rsidRPr="00B03B08">
        <w:rPr>
          <w:sz w:val="28"/>
          <w:szCs w:val="28"/>
          <w:lang w:val="en-GB"/>
        </w:rPr>
        <w:t xml:space="preserve"> is now </w:t>
      </w:r>
      <w:r w:rsidR="00EB740C">
        <w:rPr>
          <w:sz w:val="28"/>
          <w:szCs w:val="28"/>
          <w:lang w:val="en-GB"/>
        </w:rPr>
        <w:t xml:space="preserve">become the </w:t>
      </w:r>
      <w:r>
        <w:rPr>
          <w:b/>
          <w:i/>
          <w:sz w:val="28"/>
          <w:szCs w:val="28"/>
          <w:lang w:val="en-GB"/>
        </w:rPr>
        <w:t>User</w:t>
      </w:r>
      <w:r w:rsidR="00EB740C">
        <w:rPr>
          <w:b/>
          <w:i/>
          <w:sz w:val="28"/>
          <w:szCs w:val="28"/>
          <w:lang w:val="en-GB"/>
        </w:rPr>
        <w:t xml:space="preserve"> </w:t>
      </w:r>
      <w:r w:rsidR="00EB740C">
        <w:rPr>
          <w:sz w:val="28"/>
          <w:szCs w:val="28"/>
          <w:lang w:val="en-GB"/>
        </w:rPr>
        <w:t xml:space="preserve">which can access the </w:t>
      </w:r>
      <w:r w:rsidR="00EB740C" w:rsidRPr="00EB740C">
        <w:rPr>
          <w:b/>
          <w:i/>
          <w:sz w:val="28"/>
          <w:szCs w:val="28"/>
          <w:lang w:val="en-GB"/>
        </w:rPr>
        <w:t>System</w:t>
      </w:r>
      <w:r w:rsidR="009D6838">
        <w:rPr>
          <w:sz w:val="28"/>
          <w:szCs w:val="28"/>
          <w:lang w:val="en-GB"/>
        </w:rPr>
        <w:t xml:space="preserve"> using </w:t>
      </w:r>
      <w:r w:rsidR="0056304B">
        <w:rPr>
          <w:sz w:val="28"/>
          <w:szCs w:val="28"/>
          <w:lang w:val="en-GB"/>
        </w:rPr>
        <w:t>the</w:t>
      </w:r>
      <w:r w:rsidR="009E2A9C">
        <w:rPr>
          <w:sz w:val="28"/>
          <w:szCs w:val="28"/>
          <w:lang w:val="en-GB"/>
        </w:rPr>
        <w:t xml:space="preserve"> credentials</w:t>
      </w:r>
      <w:r w:rsidRPr="00B03B08">
        <w:rPr>
          <w:sz w:val="28"/>
          <w:szCs w:val="28"/>
          <w:lang w:val="en-GB"/>
        </w:rPr>
        <w:t xml:space="preserve"> (Email, password) </w:t>
      </w:r>
      <w:r w:rsidR="0056304B">
        <w:rPr>
          <w:sz w:val="28"/>
          <w:szCs w:val="28"/>
          <w:lang w:val="en-GB"/>
        </w:rPr>
        <w:t xml:space="preserve">he </w:t>
      </w:r>
      <w:r w:rsidRPr="00B03B08">
        <w:rPr>
          <w:sz w:val="28"/>
          <w:szCs w:val="28"/>
          <w:lang w:val="en-GB"/>
        </w:rPr>
        <w:t xml:space="preserve">provided during </w:t>
      </w:r>
      <w:r w:rsidR="009E2A9C">
        <w:rPr>
          <w:sz w:val="28"/>
          <w:szCs w:val="28"/>
          <w:lang w:val="en-GB"/>
        </w:rPr>
        <w:t>the registration phase</w:t>
      </w:r>
      <w:r w:rsidRPr="00B03B08">
        <w:rPr>
          <w:sz w:val="28"/>
          <w:szCs w:val="28"/>
          <w:lang w:val="en-GB"/>
        </w:rPr>
        <w:t>.</w:t>
      </w:r>
    </w:p>
    <w:p w14:paraId="1997E3B8" w14:textId="77777777" w:rsidR="00091B2E" w:rsidRPr="00B03B08" w:rsidRDefault="00091B2E" w:rsidP="00B03B08">
      <w:pPr>
        <w:rPr>
          <w:sz w:val="28"/>
          <w:szCs w:val="28"/>
          <w:lang w:val="en-GB"/>
        </w:rPr>
      </w:pPr>
    </w:p>
    <w:p w14:paraId="470CD7A0" w14:textId="78D0EC73" w:rsidR="00091B2E" w:rsidRPr="00D83479" w:rsidRDefault="00091B2E" w:rsidP="00091B2E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</w:t>
      </w:r>
    </w:p>
    <w:p w14:paraId="6106C57B" w14:textId="77777777" w:rsidR="009E2A9C" w:rsidRPr="009E2A9C" w:rsidRDefault="009E2A9C" w:rsidP="009E2A9C">
      <w:pPr>
        <w:rPr>
          <w:sz w:val="28"/>
          <w:szCs w:val="28"/>
        </w:rPr>
      </w:pPr>
    </w:p>
    <w:p w14:paraId="5BD2E7C2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UC3</w:t>
      </w:r>
    </w:p>
    <w:p w14:paraId="4511E2C8" w14:textId="77777777" w:rsidR="009E2A9C" w:rsidRPr="009E2A9C" w:rsidRDefault="009E2A9C" w:rsidP="009E2A9C">
      <w:pPr>
        <w:rPr>
          <w:sz w:val="28"/>
          <w:szCs w:val="28"/>
        </w:rPr>
      </w:pPr>
    </w:p>
    <w:p w14:paraId="5A35DC4F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5F51B1BE" w14:textId="742E52CA" w:rsidR="009E2A9C" w:rsidRPr="009E2A9C" w:rsidRDefault="00091B2E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b/>
          <w:bCs/>
          <w:sz w:val="28"/>
          <w:szCs w:val="28"/>
        </w:rPr>
        <w:t xml:space="preserve"> </w:t>
      </w:r>
      <w:r w:rsidR="009E2A9C" w:rsidRPr="0056304B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log in the </w:t>
      </w:r>
      <w:r w:rsidR="009E2A9C" w:rsidRPr="003A513D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>.</w:t>
      </w:r>
    </w:p>
    <w:p w14:paraId="5C1CA734" w14:textId="77777777" w:rsidR="009E2A9C" w:rsidRPr="009E2A9C" w:rsidRDefault="009E2A9C" w:rsidP="009E2A9C">
      <w:pPr>
        <w:rPr>
          <w:sz w:val="28"/>
          <w:szCs w:val="28"/>
        </w:rPr>
      </w:pPr>
    </w:p>
    <w:p w14:paraId="52476648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61FEB6C9" w14:textId="562D2FB9" w:rsidR="009E2A9C" w:rsidRPr="0056304B" w:rsidRDefault="009E2A9C" w:rsidP="009E2A9C">
      <w:pPr>
        <w:rPr>
          <w:i/>
          <w:sz w:val="28"/>
          <w:szCs w:val="28"/>
        </w:rPr>
      </w:pPr>
      <w:r w:rsidRPr="0056304B">
        <w:rPr>
          <w:b/>
          <w:bCs/>
          <w:i/>
          <w:sz w:val="28"/>
          <w:szCs w:val="28"/>
        </w:rPr>
        <w:t>User</w:t>
      </w:r>
      <w:r w:rsidR="00091B2E" w:rsidRPr="0056304B">
        <w:rPr>
          <w:b/>
          <w:bCs/>
          <w:i/>
          <w:sz w:val="28"/>
          <w:szCs w:val="28"/>
        </w:rPr>
        <w:t>.</w:t>
      </w:r>
    </w:p>
    <w:p w14:paraId="1F327BA3" w14:textId="77777777" w:rsidR="00091B2E" w:rsidRPr="009E2A9C" w:rsidRDefault="00091B2E" w:rsidP="009E2A9C">
      <w:pPr>
        <w:rPr>
          <w:sz w:val="28"/>
          <w:szCs w:val="28"/>
        </w:rPr>
      </w:pPr>
    </w:p>
    <w:p w14:paraId="2D48DF96" w14:textId="6C1FA84D" w:rsidR="00EB740C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</w:p>
    <w:p w14:paraId="259DDD6F" w14:textId="6C356F84" w:rsidR="009E2A9C" w:rsidRPr="00091B2E" w:rsidRDefault="00091B2E" w:rsidP="0056304B">
      <w:pPr>
        <w:rPr>
          <w:i/>
          <w:sz w:val="28"/>
          <w:szCs w:val="28"/>
          <w:lang w:val="en-GB"/>
        </w:rPr>
      </w:pPr>
      <w:r w:rsidRPr="00451BC4">
        <w:rPr>
          <w:bCs/>
          <w:sz w:val="28"/>
          <w:szCs w:val="28"/>
          <w:lang w:val="en-GB"/>
        </w:rPr>
        <w:t>The</w:t>
      </w:r>
      <w:r>
        <w:rPr>
          <w:b/>
          <w:bCs/>
          <w:i/>
          <w:sz w:val="28"/>
          <w:szCs w:val="28"/>
          <w:lang w:val="en-GB"/>
        </w:rPr>
        <w:t xml:space="preserve"> </w:t>
      </w:r>
      <w:r w:rsidR="00EB740C">
        <w:rPr>
          <w:b/>
          <w:bCs/>
          <w:i/>
          <w:sz w:val="28"/>
          <w:szCs w:val="28"/>
          <w:lang w:val="en-GB"/>
        </w:rPr>
        <w:t>User</w:t>
      </w:r>
      <w:r w:rsidRPr="00D83479">
        <w:rPr>
          <w:i/>
          <w:sz w:val="28"/>
          <w:szCs w:val="28"/>
          <w:lang w:val="en-GB"/>
        </w:rPr>
        <w:t xml:space="preserve"> connects to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Company’s Car Sharing</w:t>
      </w:r>
      <w:r>
        <w:rPr>
          <w:i/>
          <w:sz w:val="28"/>
          <w:szCs w:val="28"/>
          <w:lang w:val="en-GB"/>
        </w:rPr>
        <w:t xml:space="preserve"> Web Site/Application and selects the function “Login</w:t>
      </w:r>
      <w:r w:rsidRPr="00D83479">
        <w:rPr>
          <w:i/>
          <w:sz w:val="28"/>
          <w:szCs w:val="28"/>
          <w:lang w:val="en-GB"/>
        </w:rPr>
        <w:t>”</w:t>
      </w:r>
      <w:r>
        <w:rPr>
          <w:i/>
          <w:sz w:val="28"/>
          <w:szCs w:val="28"/>
          <w:lang w:val="en-GB"/>
        </w:rPr>
        <w:t>.</w:t>
      </w:r>
      <w:r w:rsidR="009E2A9C" w:rsidRPr="009E2A9C">
        <w:rPr>
          <w:sz w:val="28"/>
          <w:szCs w:val="28"/>
          <w:lang w:val="en-GB"/>
        </w:rPr>
        <w:br/>
      </w:r>
    </w:p>
    <w:p w14:paraId="4D1EB000" w14:textId="029E5B23" w:rsidR="009E2A9C" w:rsidRPr="009E2A9C" w:rsidRDefault="009E2A9C" w:rsidP="00091B2E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D52BE9A" w14:textId="26BFC4F1" w:rsidR="009E2A9C" w:rsidRPr="009E2A9C" w:rsidRDefault="009E2A9C" w:rsidP="009E2A9C">
      <w:pPr>
        <w:numPr>
          <w:ilvl w:val="0"/>
          <w:numId w:val="8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091B2E">
        <w:rPr>
          <w:b/>
          <w:i/>
          <w:sz w:val="28"/>
          <w:szCs w:val="28"/>
        </w:rPr>
        <w:t>System</w:t>
      </w:r>
      <w:r w:rsidRPr="009E2A9C">
        <w:rPr>
          <w:sz w:val="28"/>
          <w:szCs w:val="28"/>
        </w:rPr>
        <w:t xml:space="preserve"> shows the </w:t>
      </w:r>
      <w:r w:rsidR="00091B2E" w:rsidRPr="00091B2E">
        <w:rPr>
          <w:b/>
          <w:i/>
          <w:sz w:val="28"/>
          <w:szCs w:val="28"/>
        </w:rPr>
        <w:t>U</w:t>
      </w:r>
      <w:r w:rsidRPr="00091B2E">
        <w:rPr>
          <w:b/>
          <w:i/>
          <w:sz w:val="28"/>
          <w:szCs w:val="28"/>
        </w:rPr>
        <w:t>ser</w:t>
      </w:r>
      <w:r w:rsidRPr="009E2A9C">
        <w:rPr>
          <w:sz w:val="28"/>
          <w:szCs w:val="28"/>
        </w:rPr>
        <w:t xml:space="preserve"> a login form, asking </w:t>
      </w:r>
      <w:r w:rsidR="00091B2E">
        <w:rPr>
          <w:sz w:val="28"/>
          <w:szCs w:val="28"/>
        </w:rPr>
        <w:t xml:space="preserve">him to insert </w:t>
      </w:r>
      <w:r w:rsidR="0087171F">
        <w:rPr>
          <w:sz w:val="28"/>
          <w:szCs w:val="28"/>
        </w:rPr>
        <w:t>his/her</w:t>
      </w:r>
      <w:r w:rsidR="0056304B">
        <w:rPr>
          <w:sz w:val="28"/>
          <w:szCs w:val="28"/>
        </w:rPr>
        <w:t xml:space="preserve"> account Email and password.</w:t>
      </w:r>
    </w:p>
    <w:p w14:paraId="67F92662" w14:textId="0314DEA2" w:rsidR="009E2A9C" w:rsidRPr="00EB740C" w:rsidRDefault="0056304B" w:rsidP="00EB740C">
      <w:pPr>
        <w:numPr>
          <w:ilvl w:val="0"/>
          <w:numId w:val="8"/>
        </w:numPr>
        <w:rPr>
          <w:sz w:val="28"/>
          <w:szCs w:val="28"/>
        </w:rPr>
      </w:pPr>
      <w:r w:rsidRPr="0056304B">
        <w:rPr>
          <w:bCs/>
          <w:sz w:val="28"/>
          <w:szCs w:val="28"/>
        </w:rPr>
        <w:t>The</w:t>
      </w:r>
      <w:r>
        <w:rPr>
          <w:b/>
          <w:bCs/>
          <w:i/>
          <w:sz w:val="28"/>
          <w:szCs w:val="28"/>
        </w:rPr>
        <w:t xml:space="preserve"> </w:t>
      </w:r>
      <w:r w:rsidR="009E2A9C" w:rsidRPr="00091B2E">
        <w:rPr>
          <w:b/>
          <w:bCs/>
          <w:i/>
          <w:sz w:val="28"/>
          <w:szCs w:val="28"/>
        </w:rPr>
        <w:t>User</w:t>
      </w:r>
      <w:r w:rsidR="00091B2E">
        <w:rPr>
          <w:sz w:val="28"/>
          <w:szCs w:val="28"/>
        </w:rPr>
        <w:t xml:space="preserve"> inserts the pair</w:t>
      </w:r>
      <w:r w:rsidR="009E2A9C" w:rsidRPr="009E2A9C">
        <w:rPr>
          <w:sz w:val="28"/>
          <w:szCs w:val="28"/>
        </w:rPr>
        <w:t xml:space="preserve"> (Email, Password) used during </w:t>
      </w:r>
      <w:r>
        <w:rPr>
          <w:sz w:val="28"/>
          <w:szCs w:val="28"/>
        </w:rPr>
        <w:t>the registration phase</w:t>
      </w:r>
      <w:r w:rsidR="009E2A9C" w:rsidRPr="009E2A9C">
        <w:rPr>
          <w:sz w:val="28"/>
          <w:szCs w:val="28"/>
        </w:rPr>
        <w:t xml:space="preserve"> and select</w:t>
      </w:r>
      <w:r>
        <w:rPr>
          <w:sz w:val="28"/>
          <w:szCs w:val="28"/>
        </w:rPr>
        <w:t>s</w:t>
      </w:r>
      <w:r w:rsidR="009E2A9C" w:rsidRPr="009E2A9C">
        <w:rPr>
          <w:sz w:val="28"/>
          <w:szCs w:val="28"/>
        </w:rPr>
        <w:t xml:space="preserve"> the function “Log</w:t>
      </w:r>
      <w:r>
        <w:rPr>
          <w:sz w:val="28"/>
          <w:szCs w:val="28"/>
        </w:rPr>
        <w:t xml:space="preserve"> me </w:t>
      </w:r>
      <w:r w:rsidR="009E2A9C" w:rsidRPr="009E2A9C">
        <w:rPr>
          <w:sz w:val="28"/>
          <w:szCs w:val="28"/>
        </w:rPr>
        <w:t>in”.</w:t>
      </w:r>
    </w:p>
    <w:p w14:paraId="5C4266E0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6F71D712" w14:textId="4BFF016C" w:rsid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52F10ABA" w14:textId="5A31AC56" w:rsidR="00EB740C" w:rsidRPr="00D35B78" w:rsidRDefault="00EB740C" w:rsidP="008308FC">
      <w:pPr>
        <w:rPr>
          <w:sz w:val="28"/>
          <w:szCs w:val="28"/>
          <w:lang w:val="en-GB"/>
        </w:rPr>
      </w:pPr>
      <w:r w:rsidRPr="008308FC">
        <w:rPr>
          <w:sz w:val="28"/>
          <w:szCs w:val="28"/>
          <w:lang w:val="en-GB"/>
        </w:rPr>
        <w:t xml:space="preserve">The </w:t>
      </w:r>
      <w:r w:rsidRPr="008308FC">
        <w:rPr>
          <w:b/>
          <w:i/>
          <w:sz w:val="28"/>
          <w:szCs w:val="28"/>
          <w:lang w:val="en-GB"/>
        </w:rPr>
        <w:t xml:space="preserve">System </w:t>
      </w:r>
      <w:r w:rsidRPr="008308FC">
        <w:rPr>
          <w:sz w:val="28"/>
          <w:szCs w:val="28"/>
          <w:lang w:val="en-GB"/>
        </w:rPr>
        <w:t xml:space="preserve">verifies the existence of an account associated with that pair (Email, Password) and logs the </w:t>
      </w:r>
      <w:r w:rsidRPr="008308FC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 xml:space="preserve">in; the </w:t>
      </w:r>
      <w:r w:rsidR="00D35B78">
        <w:rPr>
          <w:b/>
          <w:i/>
          <w:sz w:val="28"/>
          <w:szCs w:val="28"/>
          <w:lang w:val="en-GB"/>
        </w:rPr>
        <w:t xml:space="preserve">User </w:t>
      </w:r>
      <w:r w:rsidR="00D35B78">
        <w:rPr>
          <w:sz w:val="28"/>
          <w:szCs w:val="28"/>
          <w:lang w:val="en-GB"/>
        </w:rPr>
        <w:t>has now access to the System functionalities.</w:t>
      </w:r>
    </w:p>
    <w:p w14:paraId="746A6B5D" w14:textId="3B348E66" w:rsidR="008308FC" w:rsidRPr="008308FC" w:rsidRDefault="00000D21" w:rsidP="008308FC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Alternative Flow of Events:</w:t>
      </w:r>
    </w:p>
    <w:p w14:paraId="5D2E9F6C" w14:textId="44262CE5" w:rsidR="00EB740C" w:rsidRPr="008308FC" w:rsidRDefault="003A513D" w:rsidP="003A513D">
      <w:pPr>
        <w:ind w:left="36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3a </w:t>
      </w:r>
      <w:r>
        <w:rPr>
          <w:sz w:val="28"/>
          <w:szCs w:val="28"/>
          <w:lang w:val="en-GB"/>
        </w:rPr>
        <w:tab/>
      </w:r>
      <w:r w:rsidR="00EB740C" w:rsidRPr="008308FC">
        <w:rPr>
          <w:sz w:val="28"/>
          <w:szCs w:val="28"/>
          <w:lang w:val="en-GB"/>
        </w:rPr>
        <w:t xml:space="preserve">The </w:t>
      </w:r>
      <w:r w:rsidR="00EB740C" w:rsidRPr="008308FC">
        <w:rPr>
          <w:b/>
          <w:i/>
          <w:sz w:val="28"/>
          <w:szCs w:val="28"/>
          <w:lang w:val="en-GB"/>
        </w:rPr>
        <w:t>System</w:t>
      </w:r>
      <w:r w:rsidR="00EB740C" w:rsidRPr="008308FC">
        <w:rPr>
          <w:sz w:val="28"/>
          <w:szCs w:val="28"/>
          <w:lang w:val="en-GB"/>
        </w:rPr>
        <w:t xml:space="preserve"> doesn’t find an account associated with that pair (Email, Password) and </w:t>
      </w:r>
      <w:r>
        <w:rPr>
          <w:sz w:val="28"/>
          <w:szCs w:val="28"/>
          <w:lang w:val="en-GB"/>
        </w:rPr>
        <w:t xml:space="preserve">  </w:t>
      </w:r>
      <w:r w:rsidR="00EB740C" w:rsidRPr="008308FC">
        <w:rPr>
          <w:sz w:val="28"/>
          <w:szCs w:val="28"/>
          <w:lang w:val="en-GB"/>
        </w:rPr>
        <w:t>shows an error message</w:t>
      </w:r>
      <w:r w:rsidR="008308FC">
        <w:rPr>
          <w:sz w:val="28"/>
          <w:szCs w:val="28"/>
          <w:lang w:val="en-GB"/>
        </w:rPr>
        <w:t>, the flow of events starts from point 1</w:t>
      </w:r>
      <w:r w:rsidR="00EB740C" w:rsidRPr="008308FC">
        <w:rPr>
          <w:sz w:val="28"/>
          <w:szCs w:val="28"/>
          <w:lang w:val="en-GB"/>
        </w:rPr>
        <w:t>.</w:t>
      </w:r>
    </w:p>
    <w:p w14:paraId="14ADF04D" w14:textId="77777777" w:rsidR="009E2A9C" w:rsidRPr="003A513D" w:rsidRDefault="009E2A9C" w:rsidP="009E2A9C">
      <w:pPr>
        <w:rPr>
          <w:sz w:val="28"/>
          <w:szCs w:val="28"/>
          <w:lang w:val="en-GB"/>
        </w:rPr>
      </w:pPr>
    </w:p>
    <w:p w14:paraId="7CC950F0" w14:textId="020BFCA1" w:rsidR="000E25DC" w:rsidRPr="00D83479" w:rsidRDefault="000E25DC" w:rsidP="000E25D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Log</w:t>
      </w:r>
      <w:r w:rsidR="00B9274B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</w:t>
      </w:r>
    </w:p>
    <w:p w14:paraId="24E51ECC" w14:textId="77777777" w:rsidR="00000D21" w:rsidRDefault="00000D21" w:rsidP="00000D21">
      <w:pPr>
        <w:pStyle w:val="Paragrafoelenco"/>
        <w:ind w:left="360"/>
        <w:rPr>
          <w:b/>
          <w:sz w:val="28"/>
          <w:szCs w:val="28"/>
        </w:rPr>
      </w:pPr>
    </w:p>
    <w:p w14:paraId="43038337" w14:textId="36C1A68E" w:rsidR="009E2A9C" w:rsidRPr="00000D21" w:rsidRDefault="00000D21" w:rsidP="00000D21">
      <w:pPr>
        <w:rPr>
          <w:sz w:val="28"/>
          <w:szCs w:val="28"/>
        </w:rPr>
      </w:pPr>
      <w:r w:rsidRPr="00000D21">
        <w:rPr>
          <w:b/>
          <w:sz w:val="28"/>
          <w:szCs w:val="28"/>
        </w:rPr>
        <w:t>Id</w:t>
      </w:r>
      <w:r w:rsidRPr="00000D21">
        <w:rPr>
          <w:sz w:val="28"/>
          <w:szCs w:val="28"/>
        </w:rPr>
        <w:t>:  UC4</w:t>
      </w:r>
    </w:p>
    <w:p w14:paraId="78CDBA81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0778EBCA" w14:textId="7CBBF1D4" w:rsidR="009E2A9C" w:rsidRPr="009E2A9C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which is logged in the </w:t>
      </w:r>
      <w:r w:rsidRPr="00000D21">
        <w:rPr>
          <w:b/>
          <w:i/>
          <w:sz w:val="28"/>
          <w:szCs w:val="28"/>
        </w:rPr>
        <w:t>System</w:t>
      </w:r>
      <w:r w:rsidR="009E2A9C" w:rsidRPr="009E2A9C">
        <w:rPr>
          <w:sz w:val="28"/>
          <w:szCs w:val="28"/>
        </w:rPr>
        <w:t xml:space="preserve"> wants to </w:t>
      </w:r>
      <w:r>
        <w:rPr>
          <w:sz w:val="28"/>
          <w:szCs w:val="28"/>
        </w:rPr>
        <w:t>exit</w:t>
      </w:r>
      <w:r w:rsidR="009E2A9C" w:rsidRPr="009E2A9C">
        <w:rPr>
          <w:sz w:val="28"/>
          <w:szCs w:val="28"/>
        </w:rPr>
        <w:t>.</w:t>
      </w:r>
    </w:p>
    <w:p w14:paraId="44FA60DA" w14:textId="77777777" w:rsidR="009E2A9C" w:rsidRPr="009E2A9C" w:rsidRDefault="009E2A9C" w:rsidP="009E2A9C">
      <w:pPr>
        <w:rPr>
          <w:sz w:val="28"/>
          <w:szCs w:val="28"/>
        </w:rPr>
      </w:pPr>
    </w:p>
    <w:p w14:paraId="54625513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958457F" w14:textId="51AE5727" w:rsidR="00000D21" w:rsidRDefault="00000D21" w:rsidP="009E2A9C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>User</w:t>
      </w:r>
    </w:p>
    <w:p w14:paraId="28525660" w14:textId="77777777" w:rsidR="00000D21" w:rsidRPr="00000D21" w:rsidRDefault="00000D21" w:rsidP="009E2A9C">
      <w:pPr>
        <w:rPr>
          <w:b/>
          <w:bCs/>
          <w:i/>
          <w:sz w:val="28"/>
          <w:szCs w:val="28"/>
        </w:rPr>
      </w:pPr>
    </w:p>
    <w:p w14:paraId="4EF48196" w14:textId="324006D3" w:rsidR="009E2A9C" w:rsidRPr="00000D21" w:rsidRDefault="00AF5EA9" w:rsidP="009E2A9C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Pre-Condition</w:t>
      </w:r>
      <w:r w:rsidR="009E2A9C" w:rsidRPr="009E2A9C">
        <w:rPr>
          <w:b/>
          <w:sz w:val="28"/>
          <w:szCs w:val="28"/>
        </w:rPr>
        <w:t>s</w:t>
      </w:r>
      <w:r w:rsidR="009E2A9C" w:rsidRPr="009E2A9C">
        <w:rPr>
          <w:sz w:val="28"/>
          <w:szCs w:val="28"/>
        </w:rPr>
        <w:br/>
      </w:r>
      <w:commentRangeStart w:id="5"/>
      <w:r w:rsidR="00000D21">
        <w:rPr>
          <w:sz w:val="28"/>
          <w:szCs w:val="28"/>
        </w:rPr>
        <w:t xml:space="preserve">The </w:t>
      </w:r>
      <w:r w:rsidR="00000D21">
        <w:rPr>
          <w:b/>
          <w:i/>
          <w:sz w:val="28"/>
          <w:szCs w:val="28"/>
        </w:rPr>
        <w:t xml:space="preserve">User </w:t>
      </w:r>
      <w:r w:rsidR="00000D21">
        <w:rPr>
          <w:i/>
          <w:sz w:val="28"/>
          <w:szCs w:val="28"/>
        </w:rPr>
        <w:t xml:space="preserve">is logged in the </w:t>
      </w:r>
      <w:r w:rsidR="00000D21" w:rsidRPr="00000D21">
        <w:rPr>
          <w:b/>
          <w:i/>
          <w:sz w:val="28"/>
          <w:szCs w:val="28"/>
        </w:rPr>
        <w:t>System</w:t>
      </w:r>
      <w:r w:rsidR="00000D21">
        <w:rPr>
          <w:b/>
          <w:sz w:val="28"/>
          <w:szCs w:val="28"/>
        </w:rPr>
        <w:t xml:space="preserve"> </w:t>
      </w:r>
      <w:r w:rsidR="00000D21" w:rsidRPr="00000D21">
        <w:rPr>
          <w:i/>
          <w:sz w:val="28"/>
          <w:szCs w:val="28"/>
        </w:rPr>
        <w:t xml:space="preserve">and </w:t>
      </w:r>
      <w:r w:rsidR="00000D21">
        <w:rPr>
          <w:i/>
          <w:sz w:val="28"/>
          <w:szCs w:val="28"/>
        </w:rPr>
        <w:t xml:space="preserve">selects the “Logout” function on the </w:t>
      </w:r>
      <w:r w:rsidR="00382FA8" w:rsidRPr="00382FA8">
        <w:rPr>
          <w:b/>
          <w:bCs/>
          <w:i/>
          <w:sz w:val="28"/>
          <w:szCs w:val="28"/>
          <w:lang w:val="en-GB"/>
        </w:rPr>
        <w:t>Company’</w:t>
      </w:r>
      <w:r w:rsidR="00382FA8">
        <w:rPr>
          <w:b/>
          <w:bCs/>
          <w:i/>
          <w:sz w:val="28"/>
          <w:szCs w:val="28"/>
          <w:lang w:val="en-GB"/>
        </w:rPr>
        <w:t>s Car Sharing</w:t>
      </w:r>
      <w:r w:rsidR="00000D21">
        <w:rPr>
          <w:i/>
          <w:sz w:val="28"/>
          <w:szCs w:val="28"/>
          <w:lang w:val="en-GB"/>
        </w:rPr>
        <w:t xml:space="preserve"> Web Site/Application.</w:t>
      </w:r>
      <w:commentRangeEnd w:id="5"/>
      <w:r w:rsidR="00000D21">
        <w:rPr>
          <w:rStyle w:val="Rimandocommento"/>
        </w:rPr>
        <w:commentReference w:id="5"/>
      </w:r>
    </w:p>
    <w:p w14:paraId="151C3874" w14:textId="77777777" w:rsidR="009E2A9C" w:rsidRPr="009E2A9C" w:rsidRDefault="009E2A9C" w:rsidP="009E2A9C">
      <w:pPr>
        <w:rPr>
          <w:sz w:val="28"/>
          <w:szCs w:val="28"/>
        </w:rPr>
      </w:pPr>
    </w:p>
    <w:p w14:paraId="24A55D86" w14:textId="760BB1D8" w:rsidR="009E2A9C" w:rsidRPr="009E2A9C" w:rsidRDefault="009E2A9C" w:rsidP="00000D21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1768E0D0" w14:textId="73A3C021" w:rsidR="009E2A9C" w:rsidRPr="003A513D" w:rsidRDefault="009E2A9C" w:rsidP="009E2A9C">
      <w:pPr>
        <w:numPr>
          <w:ilvl w:val="0"/>
          <w:numId w:val="9"/>
        </w:numPr>
        <w:rPr>
          <w:sz w:val="28"/>
          <w:szCs w:val="28"/>
        </w:rPr>
      </w:pPr>
      <w:r w:rsidRPr="009E2A9C">
        <w:rPr>
          <w:sz w:val="28"/>
          <w:szCs w:val="28"/>
        </w:rPr>
        <w:t xml:space="preserve">The System </w:t>
      </w:r>
      <w:r w:rsidR="00000D21">
        <w:rPr>
          <w:sz w:val="28"/>
          <w:szCs w:val="28"/>
        </w:rPr>
        <w:t xml:space="preserve">performs the </w:t>
      </w:r>
      <w:r w:rsidR="00000D21">
        <w:rPr>
          <w:b/>
          <w:i/>
          <w:sz w:val="28"/>
          <w:szCs w:val="28"/>
        </w:rPr>
        <w:t>User</w:t>
      </w:r>
      <w:r w:rsidR="00AC0151" w:rsidRPr="00AC0151">
        <w:rPr>
          <w:sz w:val="28"/>
          <w:szCs w:val="28"/>
        </w:rPr>
        <w:t>’s</w:t>
      </w:r>
      <w:r w:rsidRPr="009E2A9C">
        <w:rPr>
          <w:sz w:val="28"/>
          <w:szCs w:val="28"/>
        </w:rPr>
        <w:t xml:space="preserve"> logout.</w:t>
      </w:r>
    </w:p>
    <w:p w14:paraId="2D85384C" w14:textId="7103A2CA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6ACD7FF1" w14:textId="3771D573" w:rsidR="009E2A9C" w:rsidRPr="00D35B78" w:rsidRDefault="00000D21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00D21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shows the confirmation of the logout to the </w:t>
      </w:r>
      <w:r w:rsidRPr="00000D21">
        <w:rPr>
          <w:b/>
          <w:i/>
          <w:sz w:val="28"/>
          <w:szCs w:val="28"/>
        </w:rPr>
        <w:t>User</w:t>
      </w:r>
      <w:r w:rsidR="00D35B78">
        <w:rPr>
          <w:sz w:val="28"/>
          <w:szCs w:val="28"/>
        </w:rPr>
        <w:t xml:space="preserve">; the </w:t>
      </w:r>
      <w:r w:rsidR="00D35B78" w:rsidRPr="00D35B78">
        <w:rPr>
          <w:b/>
          <w:i/>
          <w:sz w:val="28"/>
          <w:szCs w:val="28"/>
        </w:rPr>
        <w:t>User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is now not able to use the </w:t>
      </w:r>
      <w:r w:rsidR="00D35B78" w:rsidRPr="00D35B78">
        <w:rPr>
          <w:b/>
          <w:i/>
          <w:sz w:val="28"/>
          <w:szCs w:val="28"/>
        </w:rPr>
        <w:t>System</w:t>
      </w:r>
      <w:r w:rsidR="00D35B78">
        <w:rPr>
          <w:b/>
          <w:i/>
          <w:sz w:val="28"/>
          <w:szCs w:val="28"/>
        </w:rPr>
        <w:t xml:space="preserve"> </w:t>
      </w:r>
      <w:r w:rsidR="00D35B78">
        <w:rPr>
          <w:sz w:val="28"/>
          <w:szCs w:val="28"/>
        </w:rPr>
        <w:t xml:space="preserve">functionalities </w:t>
      </w:r>
      <w:r w:rsidR="003A513D">
        <w:rPr>
          <w:sz w:val="28"/>
          <w:szCs w:val="28"/>
        </w:rPr>
        <w:t xml:space="preserve">dedicated to Users </w:t>
      </w:r>
      <w:r w:rsidR="00D35B78">
        <w:rPr>
          <w:sz w:val="28"/>
          <w:szCs w:val="28"/>
        </w:rPr>
        <w:t>anymore (unless he logs in).</w:t>
      </w:r>
    </w:p>
    <w:p w14:paraId="177114A0" w14:textId="08DB4A53" w:rsidR="009E2A9C" w:rsidRPr="00D35B78" w:rsidRDefault="00D35B78" w:rsidP="009E2A9C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USE CASE : Locate available car.</w:t>
      </w:r>
    </w:p>
    <w:p w14:paraId="6830F485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UC5</w:t>
      </w:r>
    </w:p>
    <w:p w14:paraId="39218D93" w14:textId="77777777" w:rsidR="009E2A9C" w:rsidRPr="009E2A9C" w:rsidRDefault="009E2A9C" w:rsidP="009E2A9C">
      <w:pPr>
        <w:rPr>
          <w:sz w:val="28"/>
          <w:szCs w:val="28"/>
        </w:rPr>
      </w:pPr>
    </w:p>
    <w:p w14:paraId="57411286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Description</w:t>
      </w:r>
    </w:p>
    <w:p w14:paraId="76707B83" w14:textId="28624188" w:rsidR="009E2A9C" w:rsidRPr="009E2A9C" w:rsidRDefault="00D35B78" w:rsidP="00D35B78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>U</w:t>
      </w:r>
      <w:r w:rsidR="009E2A9C" w:rsidRPr="00D35B78">
        <w:rPr>
          <w:b/>
          <w:bCs/>
          <w:i/>
          <w:sz w:val="28"/>
          <w:szCs w:val="28"/>
        </w:rPr>
        <w:t>ser</w:t>
      </w:r>
      <w:r w:rsidR="009E2A9C" w:rsidRPr="009E2A9C">
        <w:rPr>
          <w:sz w:val="28"/>
          <w:szCs w:val="28"/>
        </w:rPr>
        <w:t xml:space="preserve"> wants </w:t>
      </w:r>
      <w:r>
        <w:rPr>
          <w:sz w:val="28"/>
          <w:szCs w:val="28"/>
        </w:rPr>
        <w:t xml:space="preserve">to locate a </w:t>
      </w:r>
      <w:r>
        <w:rPr>
          <w:b/>
          <w:sz w:val="28"/>
          <w:szCs w:val="28"/>
        </w:rPr>
        <w:t>C</w:t>
      </w:r>
      <w:r w:rsidRPr="00D35B78">
        <w:rPr>
          <w:b/>
          <w:sz w:val="28"/>
          <w:szCs w:val="28"/>
        </w:rPr>
        <w:t>ar</w:t>
      </w:r>
      <w:r w:rsidR="009E2A9C" w:rsidRPr="009E2A9C">
        <w:rPr>
          <w:sz w:val="28"/>
          <w:szCs w:val="28"/>
        </w:rPr>
        <w:t>.</w:t>
      </w:r>
    </w:p>
    <w:p w14:paraId="543F52D0" w14:textId="77777777" w:rsidR="009E2A9C" w:rsidRPr="009E2A9C" w:rsidRDefault="009E2A9C" w:rsidP="009E2A9C">
      <w:pPr>
        <w:rPr>
          <w:sz w:val="28"/>
          <w:szCs w:val="28"/>
        </w:rPr>
      </w:pPr>
    </w:p>
    <w:p w14:paraId="1C58EA14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Actors</w:t>
      </w:r>
    </w:p>
    <w:p w14:paraId="1A18C60D" w14:textId="65DB69E1" w:rsidR="009E2A9C" w:rsidRPr="009E2A9C" w:rsidRDefault="00D35B78" w:rsidP="009E2A9C">
      <w:pPr>
        <w:rPr>
          <w:sz w:val="28"/>
          <w:szCs w:val="28"/>
        </w:rPr>
      </w:pPr>
      <w:r w:rsidRPr="00D35B78">
        <w:rPr>
          <w:b/>
          <w:bCs/>
          <w:i/>
          <w:sz w:val="28"/>
          <w:szCs w:val="28"/>
        </w:rPr>
        <w:t>User</w:t>
      </w:r>
      <w:r>
        <w:rPr>
          <w:b/>
          <w:bCs/>
          <w:sz w:val="28"/>
          <w:szCs w:val="28"/>
        </w:rPr>
        <w:t>.</w:t>
      </w:r>
    </w:p>
    <w:p w14:paraId="4372B0D2" w14:textId="449F3A68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5C1C03BB" w14:textId="63C83344" w:rsidR="007F1B1C" w:rsidRPr="00000D21" w:rsidRDefault="00D35B78" w:rsidP="007F1B1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must be logged into the </w:t>
      </w:r>
      <w:r w:rsidRPr="00D35B78">
        <w:rPr>
          <w:b/>
          <w:i/>
          <w:sz w:val="28"/>
          <w:szCs w:val="28"/>
        </w:rPr>
        <w:t>System</w:t>
      </w:r>
      <w:r w:rsidR="00A541BD">
        <w:rPr>
          <w:sz w:val="28"/>
          <w:szCs w:val="28"/>
        </w:rPr>
        <w:t xml:space="preserve"> and select</w:t>
      </w:r>
      <w:r>
        <w:rPr>
          <w:sz w:val="28"/>
          <w:szCs w:val="28"/>
        </w:rPr>
        <w:t xml:space="preserve"> “Locate Car</w:t>
      </w:r>
      <w:r w:rsidR="00812C4E">
        <w:rPr>
          <w:sz w:val="28"/>
          <w:szCs w:val="28"/>
        </w:rPr>
        <w:t>s</w:t>
      </w:r>
      <w:r>
        <w:rPr>
          <w:sz w:val="28"/>
          <w:szCs w:val="28"/>
        </w:rPr>
        <w:t>” function</w:t>
      </w:r>
      <w:r w:rsidR="007F1B1C">
        <w:rPr>
          <w:sz w:val="28"/>
          <w:szCs w:val="28"/>
        </w:rPr>
        <w:t xml:space="preserve"> in </w:t>
      </w:r>
      <w:r w:rsidR="007F1B1C" w:rsidRPr="00382FA8">
        <w:rPr>
          <w:b/>
          <w:bCs/>
          <w:i/>
          <w:sz w:val="28"/>
          <w:szCs w:val="28"/>
          <w:lang w:val="en-GB"/>
        </w:rPr>
        <w:t>Company’</w:t>
      </w:r>
      <w:r w:rsidR="007F1B1C">
        <w:rPr>
          <w:b/>
          <w:bCs/>
          <w:i/>
          <w:sz w:val="28"/>
          <w:szCs w:val="28"/>
          <w:lang w:val="en-GB"/>
        </w:rPr>
        <w:t>s Car Sharing</w:t>
      </w:r>
      <w:r w:rsidR="007F1B1C">
        <w:rPr>
          <w:i/>
          <w:sz w:val="28"/>
          <w:szCs w:val="28"/>
          <w:lang w:val="en-GB"/>
        </w:rPr>
        <w:t xml:space="preserve"> Web Site/Application.</w:t>
      </w:r>
      <w:r w:rsidR="007F1B1C">
        <w:rPr>
          <w:rStyle w:val="Rimandocommento"/>
        </w:rPr>
        <w:commentReference w:id="6"/>
      </w:r>
    </w:p>
    <w:p w14:paraId="00539228" w14:textId="1406881F" w:rsidR="009E2A9C" w:rsidRPr="00A541BD" w:rsidRDefault="009E2A9C" w:rsidP="009E2A9C">
      <w:pPr>
        <w:rPr>
          <w:sz w:val="28"/>
          <w:szCs w:val="28"/>
        </w:rPr>
      </w:pPr>
    </w:p>
    <w:p w14:paraId="211AA60E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Flow of events</w:t>
      </w:r>
    </w:p>
    <w:p w14:paraId="280A9366" w14:textId="69486633" w:rsidR="009E2A9C" w:rsidRPr="003A513D" w:rsidRDefault="009E2A9C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sz w:val="28"/>
          <w:szCs w:val="28"/>
        </w:rPr>
        <w:t xml:space="preserve">The </w:t>
      </w:r>
      <w:r w:rsidRPr="003A513D">
        <w:rPr>
          <w:b/>
          <w:i/>
          <w:sz w:val="28"/>
          <w:szCs w:val="28"/>
        </w:rPr>
        <w:t>System</w:t>
      </w:r>
      <w:r w:rsidRPr="003A513D">
        <w:rPr>
          <w:sz w:val="28"/>
          <w:szCs w:val="28"/>
        </w:rPr>
        <w:t xml:space="preserve"> shows a text box asking the </w:t>
      </w:r>
      <w:r w:rsidR="00A541BD" w:rsidRPr="003A513D">
        <w:rPr>
          <w:b/>
          <w:i/>
          <w:sz w:val="28"/>
          <w:szCs w:val="28"/>
        </w:rPr>
        <w:t>U</w:t>
      </w:r>
      <w:r w:rsidRPr="003A513D">
        <w:rPr>
          <w:b/>
          <w:i/>
          <w:sz w:val="28"/>
          <w:szCs w:val="28"/>
        </w:rPr>
        <w:t>ser</w:t>
      </w:r>
      <w:r w:rsidRPr="003A513D">
        <w:rPr>
          <w:sz w:val="28"/>
          <w:szCs w:val="28"/>
        </w:rPr>
        <w:t xml:space="preserve"> to provide an address</w:t>
      </w:r>
      <w:r w:rsidR="00D35B78" w:rsidRPr="003A513D">
        <w:rPr>
          <w:sz w:val="28"/>
          <w:szCs w:val="28"/>
        </w:rPr>
        <w:t xml:space="preserve"> near which </w:t>
      </w:r>
      <w:r w:rsidR="00A541BD" w:rsidRPr="003A513D">
        <w:rPr>
          <w:sz w:val="28"/>
          <w:szCs w:val="28"/>
        </w:rPr>
        <w:t xml:space="preserve">he would like to see the </w:t>
      </w:r>
      <w:r w:rsidR="00A541BD" w:rsidRPr="003A513D">
        <w:rPr>
          <w:b/>
          <w:sz w:val="28"/>
          <w:szCs w:val="28"/>
        </w:rPr>
        <w:t>C</w:t>
      </w:r>
      <w:r w:rsidR="00A541BD" w:rsidRPr="003A513D">
        <w:rPr>
          <w:b/>
          <w:i/>
          <w:sz w:val="28"/>
          <w:szCs w:val="28"/>
        </w:rPr>
        <w:t>ars</w:t>
      </w:r>
      <w:r w:rsidR="003A513D">
        <w:rPr>
          <w:b/>
          <w:i/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whose state is </w:t>
      </w:r>
      <w:r w:rsidR="003A513D" w:rsidRPr="003A513D">
        <w:rPr>
          <w:i/>
          <w:sz w:val="28"/>
          <w:szCs w:val="28"/>
        </w:rPr>
        <w:t>Available</w:t>
      </w:r>
      <w:r w:rsidRPr="003A513D">
        <w:rPr>
          <w:sz w:val="28"/>
          <w:szCs w:val="28"/>
        </w:rPr>
        <w:t>.</w:t>
      </w:r>
    </w:p>
    <w:p w14:paraId="5D6D1F20" w14:textId="0AC7DF7D" w:rsidR="00A541BD" w:rsidRPr="003A513D" w:rsidRDefault="00D35B78" w:rsidP="003A513D">
      <w:pPr>
        <w:pStyle w:val="Paragrafoelenco"/>
        <w:numPr>
          <w:ilvl w:val="0"/>
          <w:numId w:val="23"/>
        </w:numPr>
        <w:rPr>
          <w:sz w:val="28"/>
          <w:szCs w:val="28"/>
        </w:rPr>
      </w:pPr>
      <w:r w:rsidRPr="003A513D">
        <w:rPr>
          <w:bCs/>
          <w:sz w:val="28"/>
          <w:szCs w:val="28"/>
        </w:rPr>
        <w:t xml:space="preserve">The </w:t>
      </w:r>
      <w:r w:rsidRPr="003A513D">
        <w:rPr>
          <w:b/>
          <w:bCs/>
          <w:i/>
          <w:sz w:val="28"/>
          <w:szCs w:val="28"/>
        </w:rPr>
        <w:t xml:space="preserve">User </w:t>
      </w:r>
      <w:r w:rsidR="009E2A9C" w:rsidRPr="003A513D">
        <w:rPr>
          <w:sz w:val="28"/>
          <w:szCs w:val="28"/>
        </w:rPr>
        <w:t xml:space="preserve">inserts the </w:t>
      </w:r>
      <w:r w:rsidRPr="003A513D">
        <w:rPr>
          <w:sz w:val="28"/>
          <w:szCs w:val="28"/>
        </w:rPr>
        <w:t xml:space="preserve">desired </w:t>
      </w:r>
      <w:r w:rsidR="009E2A9C" w:rsidRPr="003A513D">
        <w:rPr>
          <w:sz w:val="28"/>
          <w:szCs w:val="28"/>
        </w:rPr>
        <w:t>address</w:t>
      </w:r>
      <w:r w:rsidR="00812C4E" w:rsidRPr="003A513D">
        <w:rPr>
          <w:sz w:val="28"/>
          <w:szCs w:val="28"/>
        </w:rPr>
        <w:t xml:space="preserve"> and selects the “Locate” function</w:t>
      </w:r>
      <w:r w:rsidR="009E2A9C" w:rsidRPr="003A513D">
        <w:rPr>
          <w:sz w:val="28"/>
          <w:szCs w:val="28"/>
        </w:rPr>
        <w:t>.</w:t>
      </w:r>
    </w:p>
    <w:p w14:paraId="07E77B24" w14:textId="77777777" w:rsidR="009E2A9C" w:rsidRPr="009E2A9C" w:rsidRDefault="009E2A9C" w:rsidP="009E2A9C">
      <w:pPr>
        <w:rPr>
          <w:b/>
          <w:bCs/>
          <w:sz w:val="28"/>
          <w:szCs w:val="28"/>
          <w:lang w:val="en-GB"/>
        </w:rPr>
      </w:pPr>
    </w:p>
    <w:p w14:paraId="566BCCA6" w14:textId="2B88521B" w:rsidR="009E2A9C" w:rsidRPr="009E2A9C" w:rsidRDefault="00AF5EA9" w:rsidP="009E2A9C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Post-Condition</w:t>
      </w:r>
    </w:p>
    <w:p w14:paraId="366E31EF" w14:textId="0CB58D52" w:rsidR="009E2A9C" w:rsidRPr="003A513D" w:rsidRDefault="00A541BD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 xml:space="preserve">The </w:t>
      </w:r>
      <w:r w:rsidRPr="00A541BD">
        <w:rPr>
          <w:b/>
          <w:i/>
          <w:sz w:val="28"/>
          <w:szCs w:val="28"/>
        </w:rPr>
        <w:t>System</w:t>
      </w:r>
      <w:r w:rsidR="003A513D">
        <w:rPr>
          <w:sz w:val="28"/>
          <w:szCs w:val="28"/>
        </w:rPr>
        <w:t xml:space="preserve"> shows</w:t>
      </w:r>
      <w:r>
        <w:rPr>
          <w:sz w:val="28"/>
          <w:szCs w:val="28"/>
        </w:rPr>
        <w:t xml:space="preserve"> the </w:t>
      </w:r>
      <w:r>
        <w:rPr>
          <w:b/>
          <w:i/>
          <w:sz w:val="28"/>
          <w:szCs w:val="28"/>
        </w:rPr>
        <w:t>User</w:t>
      </w:r>
      <w:r w:rsidRPr="009E2A9C">
        <w:rPr>
          <w:sz w:val="28"/>
          <w:szCs w:val="28"/>
        </w:rPr>
        <w:t xml:space="preserve"> </w:t>
      </w:r>
      <w:r w:rsidR="003A513D">
        <w:rPr>
          <w:sz w:val="28"/>
          <w:szCs w:val="28"/>
        </w:rPr>
        <w:t xml:space="preserve">a map containing </w:t>
      </w:r>
      <w:r w:rsidRPr="009E2A9C">
        <w:rPr>
          <w:sz w:val="28"/>
          <w:szCs w:val="28"/>
        </w:rPr>
        <w:t xml:space="preserve">all the </w:t>
      </w:r>
      <w:r w:rsidRPr="009E2A9C">
        <w:rPr>
          <w:b/>
          <w:bCs/>
          <w:sz w:val="28"/>
          <w:szCs w:val="28"/>
        </w:rPr>
        <w:t>Car</w:t>
      </w:r>
      <w:r w:rsidRPr="00D35B78">
        <w:rPr>
          <w:b/>
          <w:sz w:val="28"/>
          <w:szCs w:val="28"/>
        </w:rPr>
        <w:t>s</w:t>
      </w:r>
      <w:r w:rsidRPr="00A541BD">
        <w:rPr>
          <w:sz w:val="28"/>
          <w:szCs w:val="28"/>
        </w:rPr>
        <w:t xml:space="preserve">, </w:t>
      </w:r>
      <w:r w:rsidRPr="009E2A9C">
        <w:rPr>
          <w:sz w:val="28"/>
          <w:szCs w:val="28"/>
        </w:rPr>
        <w:t xml:space="preserve">whose state is </w:t>
      </w:r>
      <w:r w:rsidRPr="009E2A9C">
        <w:rPr>
          <w:b/>
          <w:bCs/>
          <w:sz w:val="28"/>
          <w:szCs w:val="28"/>
        </w:rPr>
        <w:t>Available</w:t>
      </w:r>
      <w:r>
        <w:rPr>
          <w:b/>
          <w:bCs/>
          <w:sz w:val="28"/>
          <w:szCs w:val="28"/>
        </w:rPr>
        <w:t>,</w:t>
      </w:r>
      <w:r w:rsidRPr="009E2A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which are </w:t>
      </w:r>
      <w:r w:rsidRPr="009E2A9C">
        <w:rPr>
          <w:sz w:val="28"/>
          <w:szCs w:val="28"/>
        </w:rPr>
        <w:t>inside</w:t>
      </w:r>
      <w:r>
        <w:rPr>
          <w:sz w:val="28"/>
          <w:szCs w:val="28"/>
        </w:rPr>
        <w:t xml:space="preserve"> </w:t>
      </w:r>
      <w:commentRangeStart w:id="7"/>
      <w:r>
        <w:rPr>
          <w:sz w:val="28"/>
          <w:szCs w:val="28"/>
        </w:rPr>
        <w:t xml:space="preserve">a certain distance range </w:t>
      </w:r>
      <w:commentRangeEnd w:id="7"/>
      <w:r>
        <w:rPr>
          <w:rStyle w:val="Rimandocommento"/>
        </w:rPr>
        <w:commentReference w:id="7"/>
      </w:r>
      <w:r w:rsidRPr="009E2A9C">
        <w:rPr>
          <w:sz w:val="28"/>
          <w:szCs w:val="28"/>
        </w:rPr>
        <w:t>f</w:t>
      </w:r>
      <w:r>
        <w:rPr>
          <w:sz w:val="28"/>
          <w:szCs w:val="28"/>
        </w:rPr>
        <w:t>rom</w:t>
      </w:r>
      <w:r w:rsidRPr="009E2A9C">
        <w:rPr>
          <w:sz w:val="28"/>
          <w:szCs w:val="28"/>
        </w:rPr>
        <w:t xml:space="preserve"> the</w:t>
      </w:r>
      <w:r>
        <w:rPr>
          <w:sz w:val="28"/>
          <w:szCs w:val="28"/>
        </w:rPr>
        <w:t xml:space="preserve"> given address.</w:t>
      </w:r>
    </w:p>
    <w:p w14:paraId="2428420A" w14:textId="1BF3ECA6" w:rsidR="00A541BD" w:rsidRDefault="009E2A9C" w:rsidP="009E2A9C">
      <w:pPr>
        <w:rPr>
          <w:b/>
          <w:bCs/>
          <w:sz w:val="28"/>
          <w:szCs w:val="28"/>
          <w:lang w:val="en-GB"/>
        </w:rPr>
      </w:pPr>
      <w:r w:rsidRPr="009E2A9C">
        <w:rPr>
          <w:b/>
          <w:bCs/>
          <w:sz w:val="28"/>
          <w:szCs w:val="28"/>
          <w:lang w:val="en-GB"/>
        </w:rPr>
        <w:t>Alternat</w:t>
      </w:r>
      <w:r w:rsidR="00CF2CB6">
        <w:rPr>
          <w:b/>
          <w:bCs/>
          <w:sz w:val="28"/>
          <w:szCs w:val="28"/>
          <w:lang w:val="en-GB"/>
        </w:rPr>
        <w:t>iv</w:t>
      </w:r>
      <w:r w:rsidRPr="009E2A9C">
        <w:rPr>
          <w:b/>
          <w:bCs/>
          <w:sz w:val="28"/>
          <w:szCs w:val="28"/>
          <w:lang w:val="en-GB"/>
        </w:rPr>
        <w:t>e flow of events</w:t>
      </w:r>
    </w:p>
    <w:p w14:paraId="77CA5ADE" w14:textId="77777777" w:rsidR="003A513D" w:rsidRDefault="003A513D" w:rsidP="009E2A9C">
      <w:pPr>
        <w:rPr>
          <w:sz w:val="28"/>
          <w:szCs w:val="28"/>
          <w:lang w:val="en-GB"/>
        </w:rPr>
      </w:pPr>
    </w:p>
    <w:p w14:paraId="7DF6AA49" w14:textId="166D668B" w:rsidR="00A976F8" w:rsidRPr="003A513D" w:rsidRDefault="003A513D" w:rsidP="003A513D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2a </w:t>
      </w:r>
      <w:r>
        <w:rPr>
          <w:sz w:val="28"/>
          <w:szCs w:val="28"/>
          <w:lang w:val="en-GB"/>
        </w:rPr>
        <w:tab/>
      </w:r>
      <w:commentRangeStart w:id="8"/>
      <w:r w:rsidR="00812C4E" w:rsidRPr="003A513D">
        <w:rPr>
          <w:sz w:val="28"/>
          <w:szCs w:val="28"/>
          <w:lang w:val="en-GB"/>
        </w:rPr>
        <w:t xml:space="preserve">The </w:t>
      </w:r>
      <w:r w:rsidR="009E2A9C" w:rsidRPr="003A513D">
        <w:rPr>
          <w:b/>
          <w:bCs/>
          <w:i/>
          <w:sz w:val="28"/>
          <w:szCs w:val="28"/>
          <w:lang w:val="en-GB"/>
        </w:rPr>
        <w:t xml:space="preserve">User </w:t>
      </w:r>
      <w:r w:rsidR="009E2A9C" w:rsidRPr="003A513D">
        <w:rPr>
          <w:sz w:val="28"/>
          <w:szCs w:val="28"/>
          <w:lang w:val="en-GB"/>
        </w:rPr>
        <w:t>se</w:t>
      </w:r>
      <w:r w:rsidR="00A541BD" w:rsidRPr="003A513D">
        <w:rPr>
          <w:sz w:val="28"/>
          <w:szCs w:val="28"/>
          <w:lang w:val="en-GB"/>
        </w:rPr>
        <w:t>lects the function “Near me</w:t>
      </w:r>
      <w:r w:rsidR="009E2A9C" w:rsidRPr="003A513D">
        <w:rPr>
          <w:sz w:val="28"/>
          <w:szCs w:val="28"/>
          <w:lang w:val="en-GB"/>
        </w:rPr>
        <w:t>”</w:t>
      </w:r>
      <w:r w:rsidR="00A541BD" w:rsidRPr="003A513D">
        <w:rPr>
          <w:sz w:val="28"/>
          <w:szCs w:val="28"/>
          <w:lang w:val="en-GB"/>
        </w:rPr>
        <w:t xml:space="preserve"> instead </w:t>
      </w:r>
      <w:r w:rsidR="00812C4E" w:rsidRPr="003A513D">
        <w:rPr>
          <w:sz w:val="28"/>
          <w:szCs w:val="28"/>
          <w:lang w:val="en-GB"/>
        </w:rPr>
        <w:t xml:space="preserve">of inserting a </w:t>
      </w:r>
      <w:r w:rsidR="00A976F8" w:rsidRPr="003A513D">
        <w:rPr>
          <w:sz w:val="28"/>
          <w:szCs w:val="28"/>
          <w:lang w:val="en-GB"/>
        </w:rPr>
        <w:t>specific</w:t>
      </w:r>
      <w:r w:rsidR="00812C4E" w:rsidRPr="003A513D">
        <w:rPr>
          <w:sz w:val="28"/>
          <w:szCs w:val="28"/>
          <w:lang w:val="en-GB"/>
        </w:rPr>
        <w:t xml:space="preserve"> address.</w:t>
      </w:r>
      <w:r w:rsidR="009E2A9C" w:rsidRPr="003A513D">
        <w:rPr>
          <w:sz w:val="28"/>
          <w:szCs w:val="28"/>
          <w:lang w:val="en-GB"/>
        </w:rPr>
        <w:t xml:space="preserve"> </w:t>
      </w:r>
    </w:p>
    <w:p w14:paraId="1AE21713" w14:textId="03F99E19" w:rsidR="00A976F8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3a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 xml:space="preserve">System </w:t>
      </w:r>
      <w:r w:rsidR="00A976F8" w:rsidRPr="003A513D">
        <w:rPr>
          <w:sz w:val="28"/>
          <w:szCs w:val="28"/>
          <w:lang w:val="en-GB"/>
        </w:rPr>
        <w:t xml:space="preserve">retrieves the </w:t>
      </w:r>
      <w:r w:rsidR="00A976F8" w:rsidRPr="003A513D">
        <w:rPr>
          <w:b/>
          <w:i/>
          <w:sz w:val="28"/>
          <w:szCs w:val="28"/>
          <w:lang w:val="en-GB"/>
        </w:rPr>
        <w:t>User</w:t>
      </w:r>
      <w:r>
        <w:rPr>
          <w:sz w:val="28"/>
          <w:szCs w:val="28"/>
          <w:lang w:val="en-GB"/>
        </w:rPr>
        <w:t xml:space="preserve">’s GPS coordinates and </w:t>
      </w:r>
      <w:r>
        <w:rPr>
          <w:sz w:val="28"/>
          <w:szCs w:val="28"/>
        </w:rPr>
        <w:t>shows him/her</w:t>
      </w:r>
      <w:r w:rsidR="00CF2CB6" w:rsidRPr="003A513D">
        <w:rPr>
          <w:sz w:val="28"/>
          <w:szCs w:val="28"/>
        </w:rPr>
        <w:t xml:space="preserve"> </w:t>
      </w:r>
      <w:r>
        <w:rPr>
          <w:sz w:val="28"/>
          <w:szCs w:val="28"/>
        </w:rPr>
        <w:t>a map containing</w:t>
      </w:r>
      <w:r w:rsidR="00CF2CB6" w:rsidRPr="003A513D">
        <w:rPr>
          <w:sz w:val="28"/>
          <w:szCs w:val="28"/>
        </w:rPr>
        <w:t xml:space="preserve"> the </w:t>
      </w:r>
      <w:r w:rsidR="00CF2CB6" w:rsidRPr="003A513D">
        <w:rPr>
          <w:b/>
          <w:bCs/>
          <w:sz w:val="28"/>
          <w:szCs w:val="28"/>
        </w:rPr>
        <w:t>Car</w:t>
      </w:r>
      <w:r w:rsidR="00CF2CB6" w:rsidRPr="003A513D">
        <w:rPr>
          <w:b/>
          <w:sz w:val="28"/>
          <w:szCs w:val="28"/>
        </w:rPr>
        <w:t>s</w:t>
      </w:r>
      <w:r w:rsidR="00CF2CB6" w:rsidRPr="003A513D">
        <w:rPr>
          <w:sz w:val="28"/>
          <w:szCs w:val="28"/>
        </w:rPr>
        <w:t xml:space="preserve">, whose state is </w:t>
      </w:r>
      <w:r w:rsidR="00CF2CB6" w:rsidRPr="003A513D">
        <w:rPr>
          <w:b/>
          <w:bCs/>
          <w:sz w:val="28"/>
          <w:szCs w:val="28"/>
        </w:rPr>
        <w:t>Available,</w:t>
      </w:r>
      <w:r w:rsidR="00CF2CB6" w:rsidRPr="003A513D">
        <w:rPr>
          <w:sz w:val="28"/>
          <w:szCs w:val="28"/>
        </w:rPr>
        <w:t xml:space="preserve"> which are inside </w:t>
      </w:r>
      <w:commentRangeStart w:id="9"/>
      <w:r w:rsidR="00CF2CB6" w:rsidRPr="003A513D">
        <w:rPr>
          <w:sz w:val="28"/>
          <w:szCs w:val="28"/>
        </w:rPr>
        <w:t xml:space="preserve">a certain distance range </w:t>
      </w:r>
      <w:commentRangeEnd w:id="9"/>
      <w:r w:rsidR="00CF2CB6">
        <w:rPr>
          <w:rStyle w:val="Rimandocommento"/>
        </w:rPr>
        <w:commentReference w:id="9"/>
      </w:r>
      <w:r w:rsidR="00CF2CB6" w:rsidRPr="003A513D">
        <w:rPr>
          <w:sz w:val="28"/>
          <w:szCs w:val="28"/>
        </w:rPr>
        <w:t xml:space="preserve">from the </w:t>
      </w:r>
      <w:r w:rsidR="00CF2CB6" w:rsidRPr="003A513D">
        <w:rPr>
          <w:b/>
          <w:i/>
          <w:sz w:val="28"/>
          <w:szCs w:val="28"/>
        </w:rPr>
        <w:t>User’</w:t>
      </w:r>
      <w:r w:rsidR="00CF2CB6" w:rsidRPr="003A513D">
        <w:rPr>
          <w:sz w:val="28"/>
          <w:szCs w:val="28"/>
        </w:rPr>
        <w:t>s position</w:t>
      </w:r>
      <w:r w:rsidR="00A976F8" w:rsidRPr="003A513D">
        <w:rPr>
          <w:sz w:val="28"/>
          <w:szCs w:val="28"/>
          <w:lang w:val="en-GB"/>
        </w:rPr>
        <w:t>.</w:t>
      </w:r>
      <w:commentRangeEnd w:id="8"/>
      <w:r w:rsidR="00382FA8">
        <w:rPr>
          <w:rStyle w:val="Rimandocommento"/>
        </w:rPr>
        <w:commentReference w:id="8"/>
      </w:r>
    </w:p>
    <w:p w14:paraId="6D272CA0" w14:textId="716DE315" w:rsidR="00A976F8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2b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 </w:t>
      </w:r>
      <w:r w:rsidR="00A976F8" w:rsidRPr="003A513D">
        <w:rPr>
          <w:b/>
          <w:i/>
          <w:sz w:val="28"/>
          <w:szCs w:val="28"/>
          <w:lang w:val="en-GB"/>
        </w:rPr>
        <w:t>System</w:t>
      </w:r>
      <w:r w:rsidR="00A976F8" w:rsidRPr="003A513D">
        <w:rPr>
          <w:sz w:val="28"/>
          <w:szCs w:val="28"/>
          <w:lang w:val="en-GB"/>
        </w:rPr>
        <w:t xml:space="preserve"> does not find the inserted address and informs the </w:t>
      </w:r>
      <w:r w:rsidR="00A976F8" w:rsidRPr="003A513D">
        <w:rPr>
          <w:b/>
          <w:bCs/>
          <w:i/>
          <w:sz w:val="28"/>
          <w:szCs w:val="28"/>
          <w:lang w:val="en-GB"/>
        </w:rPr>
        <w:t>User.</w:t>
      </w:r>
      <w:r w:rsidR="009E2A9C" w:rsidRPr="003A513D">
        <w:rPr>
          <w:sz w:val="28"/>
          <w:szCs w:val="28"/>
          <w:lang w:val="en-GB"/>
        </w:rPr>
        <w:t xml:space="preserve"> </w:t>
      </w:r>
      <w:r w:rsidR="00A976F8" w:rsidRPr="003A513D">
        <w:rPr>
          <w:sz w:val="28"/>
          <w:szCs w:val="28"/>
          <w:lang w:val="en-GB"/>
        </w:rPr>
        <w:t>The Flow of Events starts from point 1.</w:t>
      </w:r>
    </w:p>
    <w:p w14:paraId="175C81A1" w14:textId="5A920189" w:rsidR="00BF7EB3" w:rsidRPr="003A513D" w:rsidRDefault="003A513D" w:rsidP="003A513D">
      <w:pPr>
        <w:ind w:left="720" w:hanging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2c</w:t>
      </w:r>
      <w:r>
        <w:rPr>
          <w:sz w:val="28"/>
          <w:szCs w:val="28"/>
          <w:lang w:val="en-GB"/>
        </w:rPr>
        <w:tab/>
      </w:r>
      <w:r w:rsidR="00A976F8" w:rsidRPr="003A513D">
        <w:rPr>
          <w:sz w:val="28"/>
          <w:szCs w:val="28"/>
          <w:lang w:val="en-GB"/>
        </w:rPr>
        <w:t xml:space="preserve">There are no available </w:t>
      </w:r>
      <w:r w:rsidR="00A976F8" w:rsidRPr="003A513D">
        <w:rPr>
          <w:b/>
          <w:bCs/>
          <w:sz w:val="28"/>
          <w:szCs w:val="28"/>
          <w:lang w:val="en-GB"/>
        </w:rPr>
        <w:t>Cars</w:t>
      </w:r>
      <w:r w:rsidR="00A976F8" w:rsidRPr="003A513D">
        <w:rPr>
          <w:sz w:val="28"/>
          <w:szCs w:val="28"/>
          <w:lang w:val="en-GB"/>
        </w:rPr>
        <w:t xml:space="preserve"> in the </w:t>
      </w:r>
      <w:r w:rsidR="00A976F8" w:rsidRPr="003A513D">
        <w:rPr>
          <w:bCs/>
          <w:sz w:val="28"/>
          <w:szCs w:val="28"/>
          <w:lang w:val="en-GB"/>
        </w:rPr>
        <w:t>specified address/</w:t>
      </w:r>
      <w:r w:rsidR="00A976F8" w:rsidRPr="003A513D">
        <w:rPr>
          <w:b/>
          <w:bCs/>
          <w:i/>
          <w:sz w:val="28"/>
          <w:szCs w:val="28"/>
          <w:lang w:val="en-GB"/>
        </w:rPr>
        <w:t>User’</w:t>
      </w:r>
      <w:r w:rsidR="00A976F8" w:rsidRPr="003A513D">
        <w:rPr>
          <w:bCs/>
          <w:sz w:val="28"/>
          <w:szCs w:val="28"/>
          <w:lang w:val="en-GB"/>
        </w:rPr>
        <w:t>s Position</w:t>
      </w:r>
      <w:r>
        <w:rPr>
          <w:sz w:val="28"/>
          <w:szCs w:val="28"/>
          <w:lang w:val="en-GB"/>
        </w:rPr>
        <w:t xml:space="preserve">. The System </w:t>
      </w:r>
      <w:r w:rsidR="00A976F8" w:rsidRPr="003A513D">
        <w:rPr>
          <w:sz w:val="28"/>
          <w:szCs w:val="28"/>
          <w:lang w:val="en-GB"/>
        </w:rPr>
        <w:t xml:space="preserve">informs the </w:t>
      </w:r>
      <w:r w:rsidR="00A976F8" w:rsidRPr="003A513D">
        <w:rPr>
          <w:b/>
          <w:bCs/>
          <w:sz w:val="28"/>
          <w:szCs w:val="28"/>
          <w:lang w:val="en-GB"/>
        </w:rPr>
        <w:t>User.</w:t>
      </w:r>
      <w:r>
        <w:rPr>
          <w:b/>
          <w:bCs/>
          <w:sz w:val="28"/>
          <w:szCs w:val="28"/>
          <w:lang w:val="en-GB"/>
        </w:rPr>
        <w:t xml:space="preserve"> </w:t>
      </w:r>
      <w:r w:rsidR="00A976F8" w:rsidRPr="003A513D">
        <w:rPr>
          <w:bCs/>
          <w:sz w:val="28"/>
          <w:szCs w:val="28"/>
          <w:lang w:val="en-GB"/>
        </w:rPr>
        <w:t>The Flow of Events start from point 1.</w:t>
      </w:r>
      <w:r w:rsidR="009E2A9C" w:rsidRPr="003A513D">
        <w:rPr>
          <w:sz w:val="28"/>
          <w:szCs w:val="28"/>
          <w:lang w:val="en-GB"/>
        </w:rPr>
        <w:br/>
      </w:r>
    </w:p>
    <w:p w14:paraId="73158D50" w14:textId="563DAE81" w:rsidR="009E2A9C" w:rsidRPr="00812C4E" w:rsidRDefault="009E2A9C" w:rsidP="00A976F8">
      <w:pPr>
        <w:pStyle w:val="Paragrafoelenco"/>
        <w:rPr>
          <w:sz w:val="28"/>
          <w:szCs w:val="28"/>
          <w:lang w:val="en-GB"/>
        </w:rPr>
      </w:pPr>
      <w:r w:rsidRPr="00812C4E">
        <w:rPr>
          <w:sz w:val="28"/>
          <w:szCs w:val="28"/>
          <w:lang w:val="en-GB"/>
        </w:rPr>
        <w:tab/>
      </w:r>
      <w:r w:rsidRPr="00812C4E">
        <w:rPr>
          <w:sz w:val="28"/>
          <w:szCs w:val="28"/>
          <w:lang w:val="en-GB"/>
        </w:rPr>
        <w:tab/>
      </w:r>
    </w:p>
    <w:p w14:paraId="0E6E7F8A" w14:textId="52D526C8" w:rsidR="00BF7EB3" w:rsidRPr="00D35B78" w:rsidRDefault="00BF7EB3" w:rsidP="00BF7EB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Reserve available car.</w:t>
      </w:r>
    </w:p>
    <w:p w14:paraId="21223C00" w14:textId="77777777" w:rsidR="009E2A9C" w:rsidRPr="009E2A9C" w:rsidRDefault="009E2A9C" w:rsidP="009E2A9C">
      <w:pPr>
        <w:rPr>
          <w:sz w:val="28"/>
          <w:szCs w:val="28"/>
        </w:rPr>
      </w:pPr>
    </w:p>
    <w:p w14:paraId="62E235CE" w14:textId="6314C162" w:rsidR="009E2A9C" w:rsidRDefault="009E2A9C" w:rsidP="009E2A9C">
      <w:pPr>
        <w:rPr>
          <w:sz w:val="28"/>
          <w:szCs w:val="28"/>
        </w:rPr>
      </w:pPr>
      <w:r w:rsidRPr="009E2A9C">
        <w:rPr>
          <w:b/>
          <w:sz w:val="28"/>
          <w:szCs w:val="28"/>
        </w:rPr>
        <w:t>Id</w:t>
      </w:r>
      <w:r w:rsidRPr="009E2A9C">
        <w:rPr>
          <w:sz w:val="28"/>
          <w:szCs w:val="28"/>
        </w:rPr>
        <w:t>:  UC6</w:t>
      </w:r>
    </w:p>
    <w:p w14:paraId="2E4BAE16" w14:textId="77777777" w:rsidR="00BF7EB3" w:rsidRPr="009E2A9C" w:rsidRDefault="00BF7EB3" w:rsidP="009E2A9C">
      <w:pPr>
        <w:rPr>
          <w:sz w:val="28"/>
          <w:szCs w:val="28"/>
        </w:rPr>
      </w:pPr>
    </w:p>
    <w:p w14:paraId="40164EC5" w14:textId="3FC53C2B" w:rsidR="00BF7EB3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Description</w:t>
      </w:r>
    </w:p>
    <w:p w14:paraId="299BF66C" w14:textId="5D4DE6B3" w:rsidR="009E2A9C" w:rsidRPr="009E2A9C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9E2A9C" w:rsidRPr="009E2A9C">
        <w:rPr>
          <w:sz w:val="28"/>
          <w:szCs w:val="28"/>
        </w:rPr>
        <w:t xml:space="preserve"> </w:t>
      </w:r>
      <w:r w:rsidRPr="00BF7EB3">
        <w:rPr>
          <w:b/>
          <w:bCs/>
          <w:i/>
          <w:sz w:val="28"/>
          <w:szCs w:val="28"/>
        </w:rPr>
        <w:t>User</w:t>
      </w:r>
      <w:r w:rsidR="009E2A9C" w:rsidRPr="009E2A9C">
        <w:rPr>
          <w:sz w:val="28"/>
          <w:szCs w:val="28"/>
        </w:rPr>
        <w:t xml:space="preserve"> wants to reserve a </w:t>
      </w:r>
      <w:r>
        <w:rPr>
          <w:b/>
          <w:i/>
          <w:sz w:val="28"/>
          <w:szCs w:val="28"/>
        </w:rPr>
        <w:t>Car.</w:t>
      </w:r>
    </w:p>
    <w:p w14:paraId="5F49601A" w14:textId="77777777" w:rsidR="009E2A9C" w:rsidRPr="009E2A9C" w:rsidRDefault="009E2A9C" w:rsidP="009E2A9C">
      <w:pPr>
        <w:rPr>
          <w:sz w:val="28"/>
          <w:szCs w:val="28"/>
        </w:rPr>
      </w:pPr>
    </w:p>
    <w:p w14:paraId="1CF8C19B" w14:textId="77777777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t>Actors</w:t>
      </w:r>
    </w:p>
    <w:p w14:paraId="0E2809F7" w14:textId="08D3C695" w:rsidR="009E2A9C" w:rsidRPr="009E2A9C" w:rsidRDefault="009E2A9C" w:rsidP="009E2A9C">
      <w:pPr>
        <w:rPr>
          <w:sz w:val="28"/>
          <w:szCs w:val="28"/>
        </w:rPr>
      </w:pPr>
      <w:r w:rsidRPr="00BF7EB3">
        <w:rPr>
          <w:b/>
          <w:i/>
          <w:sz w:val="28"/>
          <w:szCs w:val="28"/>
        </w:rPr>
        <w:t>User</w:t>
      </w:r>
    </w:p>
    <w:p w14:paraId="3112F41D" w14:textId="602E74ED" w:rsidR="009E2A9C" w:rsidRPr="009E2A9C" w:rsidRDefault="009E2A9C" w:rsidP="009E2A9C">
      <w:pPr>
        <w:rPr>
          <w:sz w:val="28"/>
          <w:szCs w:val="28"/>
        </w:rPr>
      </w:pPr>
      <w:r w:rsidRPr="009E2A9C">
        <w:rPr>
          <w:sz w:val="28"/>
          <w:szCs w:val="28"/>
        </w:rPr>
        <w:br/>
      </w:r>
      <w:r w:rsidR="00AF5EA9">
        <w:rPr>
          <w:b/>
          <w:sz w:val="28"/>
          <w:szCs w:val="28"/>
        </w:rPr>
        <w:t>Pre-Condition</w:t>
      </w:r>
    </w:p>
    <w:p w14:paraId="3F2BDCE5" w14:textId="0710B03E" w:rsidR="009E2A9C" w:rsidRPr="00BF7EB3" w:rsidRDefault="00BF7EB3" w:rsidP="009E2A9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chooses a specific </w:t>
      </w:r>
      <w:r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between the available ones showed in the map.</w:t>
      </w:r>
    </w:p>
    <w:p w14:paraId="10C6074C" w14:textId="77777777" w:rsidR="009E2A9C" w:rsidRPr="009E2A9C" w:rsidRDefault="009E2A9C" w:rsidP="009E2A9C">
      <w:pPr>
        <w:rPr>
          <w:sz w:val="28"/>
          <w:szCs w:val="28"/>
        </w:rPr>
      </w:pPr>
    </w:p>
    <w:p w14:paraId="2192AD1E" w14:textId="50DBBBAF" w:rsidR="009E2A9C" w:rsidRPr="009E2A9C" w:rsidRDefault="009E2A9C" w:rsidP="00BF7EB3">
      <w:pPr>
        <w:rPr>
          <w:sz w:val="28"/>
          <w:szCs w:val="28"/>
        </w:rPr>
      </w:pPr>
      <w:r w:rsidRPr="009E2A9C">
        <w:rPr>
          <w:sz w:val="28"/>
          <w:szCs w:val="28"/>
        </w:rPr>
        <w:t>Flow of events</w:t>
      </w:r>
    </w:p>
    <w:p w14:paraId="1308242E" w14:textId="1CF5A6A6" w:rsidR="009E2A9C" w:rsidRPr="009E2A9C" w:rsidRDefault="009E2A9C" w:rsidP="009E2A9C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b/>
          <w:bCs/>
          <w:i/>
          <w:sz w:val="28"/>
          <w:szCs w:val="28"/>
        </w:rPr>
        <w:t>User</w:t>
      </w:r>
      <w:r w:rsidRPr="009E2A9C">
        <w:rPr>
          <w:b/>
          <w:bCs/>
          <w:sz w:val="28"/>
          <w:szCs w:val="28"/>
        </w:rPr>
        <w:t xml:space="preserve"> </w:t>
      </w:r>
      <w:r w:rsidRPr="009E2A9C">
        <w:rPr>
          <w:sz w:val="28"/>
          <w:szCs w:val="28"/>
        </w:rPr>
        <w:t>selects the function “Reserve</w:t>
      </w:r>
      <w:r w:rsidR="00BF7EB3">
        <w:rPr>
          <w:sz w:val="28"/>
          <w:szCs w:val="28"/>
        </w:rPr>
        <w:t xml:space="preserve"> t</w:t>
      </w:r>
      <w:r w:rsidR="003A513D">
        <w:rPr>
          <w:sz w:val="28"/>
          <w:szCs w:val="28"/>
        </w:rPr>
        <w:t>his</w:t>
      </w:r>
      <w:r w:rsidR="00BF7EB3">
        <w:rPr>
          <w:sz w:val="28"/>
          <w:szCs w:val="28"/>
        </w:rPr>
        <w:t xml:space="preserve"> Car</w:t>
      </w:r>
      <w:r w:rsidRPr="009E2A9C">
        <w:rPr>
          <w:sz w:val="28"/>
          <w:szCs w:val="28"/>
        </w:rPr>
        <w:t>”</w:t>
      </w:r>
      <w:r w:rsidR="00BF7EB3">
        <w:rPr>
          <w:sz w:val="28"/>
          <w:szCs w:val="28"/>
        </w:rPr>
        <w:t>.</w:t>
      </w:r>
    </w:p>
    <w:p w14:paraId="7EC79DE2" w14:textId="074D6A0A" w:rsidR="00BF7EB3" w:rsidRPr="00BF7EB3" w:rsidRDefault="009E2A9C" w:rsidP="00CF2CB6">
      <w:pPr>
        <w:numPr>
          <w:ilvl w:val="0"/>
          <w:numId w:val="11"/>
        </w:numPr>
        <w:rPr>
          <w:sz w:val="28"/>
          <w:szCs w:val="28"/>
        </w:rPr>
      </w:pPr>
      <w:r w:rsidRPr="00BF7EB3">
        <w:rPr>
          <w:sz w:val="28"/>
          <w:szCs w:val="28"/>
        </w:rPr>
        <w:t xml:space="preserve">The </w:t>
      </w:r>
      <w:r w:rsidRPr="00BF7EB3">
        <w:rPr>
          <w:b/>
          <w:i/>
          <w:sz w:val="28"/>
          <w:szCs w:val="28"/>
        </w:rPr>
        <w:t xml:space="preserve">System </w:t>
      </w:r>
      <w:r w:rsidRPr="00BF7EB3">
        <w:rPr>
          <w:sz w:val="28"/>
          <w:szCs w:val="28"/>
        </w:rPr>
        <w:t>store</w:t>
      </w:r>
      <w:r w:rsidR="00BF7EB3" w:rsidRPr="00BF7EB3">
        <w:rPr>
          <w:sz w:val="28"/>
          <w:szCs w:val="28"/>
        </w:rPr>
        <w:t>s</w:t>
      </w:r>
      <w:r w:rsidRPr="00BF7EB3">
        <w:rPr>
          <w:sz w:val="28"/>
          <w:szCs w:val="28"/>
        </w:rPr>
        <w:t xml:space="preserve"> the </w:t>
      </w:r>
      <w:r w:rsidRPr="00FB3F3C">
        <w:rPr>
          <w:b/>
          <w:bCs/>
          <w:i/>
          <w:sz w:val="28"/>
          <w:szCs w:val="28"/>
        </w:rPr>
        <w:t>Reservation</w:t>
      </w:r>
      <w:r w:rsidRPr="00BF7EB3">
        <w:rPr>
          <w:sz w:val="28"/>
          <w:szCs w:val="28"/>
        </w:rPr>
        <w:t xml:space="preserve"> of the </w:t>
      </w:r>
      <w:r w:rsidRPr="00FB3F3C">
        <w:rPr>
          <w:b/>
          <w:bCs/>
          <w:i/>
          <w:sz w:val="28"/>
          <w:szCs w:val="28"/>
        </w:rPr>
        <w:t>Car</w:t>
      </w:r>
      <w:r w:rsidR="00FB3F3C">
        <w:rPr>
          <w:b/>
          <w:bCs/>
          <w:sz w:val="28"/>
          <w:szCs w:val="28"/>
        </w:rPr>
        <w:t xml:space="preserve">, </w:t>
      </w:r>
      <w:r w:rsidR="00FB3F3C">
        <w:rPr>
          <w:bCs/>
          <w:sz w:val="28"/>
          <w:szCs w:val="28"/>
        </w:rPr>
        <w:t xml:space="preserve">changing the </w:t>
      </w:r>
      <w:r w:rsidR="00FB3F3C" w:rsidRPr="00FB3F3C">
        <w:rPr>
          <w:b/>
          <w:bCs/>
          <w:i/>
          <w:sz w:val="28"/>
          <w:szCs w:val="28"/>
        </w:rPr>
        <w:t>Car</w:t>
      </w:r>
      <w:r w:rsidR="00FB3F3C">
        <w:rPr>
          <w:bCs/>
          <w:sz w:val="28"/>
          <w:szCs w:val="28"/>
        </w:rPr>
        <w:t xml:space="preserve"> status in </w:t>
      </w:r>
      <w:r w:rsidR="00FB3F3C" w:rsidRPr="00FB3F3C">
        <w:rPr>
          <w:bCs/>
          <w:i/>
          <w:sz w:val="28"/>
          <w:szCs w:val="28"/>
        </w:rPr>
        <w:t>Reserved</w:t>
      </w:r>
      <w:r w:rsidR="00BF7EB3">
        <w:rPr>
          <w:b/>
          <w:bCs/>
          <w:sz w:val="28"/>
          <w:szCs w:val="28"/>
        </w:rPr>
        <w:t>.</w:t>
      </w:r>
    </w:p>
    <w:p w14:paraId="22042798" w14:textId="51AB46F2" w:rsidR="009E2A9C" w:rsidRPr="009E2A9C" w:rsidRDefault="009E2A9C" w:rsidP="009E2A9C">
      <w:pPr>
        <w:rPr>
          <w:sz w:val="28"/>
          <w:szCs w:val="28"/>
        </w:rPr>
      </w:pPr>
    </w:p>
    <w:p w14:paraId="146FAF37" w14:textId="6E8696C4" w:rsidR="009E2A9C" w:rsidRPr="009E2A9C" w:rsidRDefault="00AF5EA9" w:rsidP="009E2A9C">
      <w:pPr>
        <w:rPr>
          <w:sz w:val="28"/>
          <w:szCs w:val="28"/>
        </w:rPr>
      </w:pPr>
      <w:r>
        <w:rPr>
          <w:sz w:val="28"/>
          <w:szCs w:val="28"/>
        </w:rPr>
        <w:t>Post-Condition</w:t>
      </w:r>
    </w:p>
    <w:p w14:paraId="42E8C3CE" w14:textId="7DF0E140" w:rsidR="00B03B08" w:rsidRPr="009E2A9C" w:rsidRDefault="00BF7EB3" w:rsidP="00BF7EB3">
      <w:pPr>
        <w:ind w:left="360"/>
        <w:rPr>
          <w:sz w:val="28"/>
          <w:szCs w:val="28"/>
        </w:rPr>
      </w:pPr>
      <w:r>
        <w:rPr>
          <w:bCs/>
          <w:sz w:val="28"/>
          <w:szCs w:val="28"/>
        </w:rPr>
        <w:t xml:space="preserve">The </w:t>
      </w:r>
      <w:r w:rsidRPr="00BF7EB3">
        <w:rPr>
          <w:b/>
          <w:bCs/>
          <w:i/>
          <w:sz w:val="28"/>
          <w:szCs w:val="28"/>
        </w:rPr>
        <w:t>System</w:t>
      </w:r>
      <w:r>
        <w:rPr>
          <w:b/>
          <w:bCs/>
          <w:i/>
          <w:sz w:val="28"/>
          <w:szCs w:val="28"/>
        </w:rPr>
        <w:t xml:space="preserve"> </w:t>
      </w:r>
      <w:r w:rsidRPr="00BF7EB3">
        <w:rPr>
          <w:sz w:val="28"/>
          <w:szCs w:val="28"/>
        </w:rPr>
        <w:t>activates a countdown of 1 hour</w:t>
      </w:r>
      <w:r>
        <w:rPr>
          <w:sz w:val="28"/>
          <w:szCs w:val="28"/>
        </w:rPr>
        <w:t xml:space="preserve"> during which the </w:t>
      </w:r>
      <w:r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the possibility to unlock the </w:t>
      </w:r>
      <w:r w:rsidR="00382FA8">
        <w:rPr>
          <w:sz w:val="28"/>
          <w:szCs w:val="28"/>
        </w:rPr>
        <w:t xml:space="preserve">reserved </w:t>
      </w:r>
      <w:r>
        <w:rPr>
          <w:b/>
          <w:i/>
          <w:sz w:val="28"/>
          <w:szCs w:val="28"/>
        </w:rPr>
        <w:t>Car.</w:t>
      </w:r>
    </w:p>
    <w:p w14:paraId="5FDD822A" w14:textId="77777777" w:rsidR="00B03B08" w:rsidRDefault="00B03B08" w:rsidP="00B03B08">
      <w:pPr>
        <w:pageBreakBefore/>
        <w:rPr>
          <w:b/>
        </w:rPr>
      </w:pPr>
    </w:p>
    <w:p w14:paraId="192D01FD" w14:textId="77777777" w:rsidR="006D559D" w:rsidRDefault="006D559D" w:rsidP="006D559D"/>
    <w:p w14:paraId="68A39876" w14:textId="512FC863" w:rsidR="00FA4E3C" w:rsidRDefault="008A3633">
      <w:pPr>
        <w:pStyle w:val="Paragrafoelenco"/>
        <w:numPr>
          <w:ilvl w:val="0"/>
          <w:numId w:val="1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commentRangeStart w:id="10"/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Reservation Expiration.</w:t>
      </w:r>
      <w:commentRangeEnd w:id="10"/>
      <w:r w:rsidR="003A513D">
        <w:rPr>
          <w:rStyle w:val="Rimandocommento"/>
        </w:rPr>
        <w:commentReference w:id="10"/>
      </w:r>
    </w:p>
    <w:p w14:paraId="75ADD599" w14:textId="332D304E" w:rsidR="00E75F10" w:rsidRPr="00E75F10" w:rsidRDefault="00E75F10" w:rsidP="00E75F10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8ECD4E" w14:textId="170700F4" w:rsidR="0008140C" w:rsidRDefault="0008140C" w:rsidP="0008140C">
      <w:pPr>
        <w:jc w:val="both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UC8</w:t>
      </w:r>
    </w:p>
    <w:p w14:paraId="02BC5188" w14:textId="77777777" w:rsidR="003A513D" w:rsidRPr="0008140C" w:rsidRDefault="003A513D" w:rsidP="0008140C">
      <w:pPr>
        <w:jc w:val="both"/>
        <w:rPr>
          <w:i/>
          <w:sz w:val="28"/>
          <w:szCs w:val="28"/>
        </w:rPr>
      </w:pPr>
    </w:p>
    <w:p w14:paraId="671CC31A" w14:textId="55CAC46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commentRangeStart w:id="11"/>
      <w:r w:rsidR="002908B6" w:rsidRPr="002908B6">
        <w:rPr>
          <w:b/>
          <w:i/>
          <w:sz w:val="28"/>
          <w:szCs w:val="28"/>
        </w:rPr>
        <w:t xml:space="preserve"> </w:t>
      </w:r>
      <w:commentRangeEnd w:id="11"/>
      <w:r>
        <w:commentReference w:id="11"/>
      </w:r>
    </w:p>
    <w:p w14:paraId="5575AD49" w14:textId="07B02EB7" w:rsidR="00FA4E3C" w:rsidRDefault="00AF5EA9"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</w:t>
      </w:r>
      <w:r w:rsidR="00AC0151" w:rsidRPr="00AC0151">
        <w:rPr>
          <w:sz w:val="28"/>
          <w:szCs w:val="28"/>
        </w:rPr>
        <w:t>The</w:t>
      </w:r>
      <w:r w:rsidR="00AC0151">
        <w:rPr>
          <w:b/>
          <w:i/>
          <w:sz w:val="28"/>
          <w:szCs w:val="28"/>
        </w:rPr>
        <w:t xml:space="preserve"> </w:t>
      </w:r>
      <w:commentRangeStart w:id="12"/>
      <w:commentRangeStart w:id="13"/>
      <w:r w:rsidR="00605A7E">
        <w:rPr>
          <w:b/>
          <w:i/>
          <w:sz w:val="28"/>
          <w:szCs w:val="28"/>
        </w:rPr>
        <w:t xml:space="preserve">User </w:t>
      </w:r>
      <w:r w:rsidR="008A3633">
        <w:rPr>
          <w:i/>
          <w:sz w:val="28"/>
          <w:szCs w:val="28"/>
        </w:rPr>
        <w:t xml:space="preserve">didn’t unlock the </w:t>
      </w:r>
      <w:r w:rsidR="00AC0151">
        <w:rPr>
          <w:b/>
          <w:sz w:val="28"/>
          <w:szCs w:val="28"/>
        </w:rPr>
        <w:t>C</w:t>
      </w:r>
      <w:r w:rsidR="008A3633" w:rsidRPr="00AC0151">
        <w:rPr>
          <w:b/>
          <w:sz w:val="28"/>
          <w:szCs w:val="28"/>
        </w:rPr>
        <w:t>ar</w:t>
      </w:r>
      <w:r w:rsidR="008A3633">
        <w:rPr>
          <w:i/>
          <w:sz w:val="28"/>
          <w:szCs w:val="28"/>
        </w:rPr>
        <w:t xml:space="preserve"> in the avai</w:t>
      </w:r>
      <w:r w:rsidR="00382FA8">
        <w:rPr>
          <w:i/>
          <w:sz w:val="28"/>
          <w:szCs w:val="28"/>
        </w:rPr>
        <w:t>lable 1-hour time slot after the</w:t>
      </w:r>
      <w:r w:rsidR="008A3633">
        <w:rPr>
          <w:i/>
          <w:sz w:val="28"/>
          <w:szCs w:val="28"/>
        </w:rPr>
        <w:t xml:space="preserve"> reservation</w:t>
      </w:r>
      <w:r w:rsidR="00382FA8">
        <w:rPr>
          <w:i/>
          <w:sz w:val="28"/>
          <w:szCs w:val="28"/>
        </w:rPr>
        <w:t xml:space="preserve"> of the </w:t>
      </w:r>
      <w:r w:rsidR="00382FA8" w:rsidRPr="00382FA8">
        <w:rPr>
          <w:b/>
          <w:i/>
          <w:sz w:val="28"/>
          <w:szCs w:val="28"/>
        </w:rPr>
        <w:t>Car</w:t>
      </w:r>
      <w:r w:rsidR="008A3633">
        <w:rPr>
          <w:i/>
          <w:sz w:val="28"/>
          <w:szCs w:val="28"/>
        </w:rPr>
        <w:t>.</w:t>
      </w:r>
      <w:commentRangeEnd w:id="12"/>
      <w:r w:rsidR="008A3633">
        <w:commentReference w:id="12"/>
      </w:r>
      <w:commentRangeEnd w:id="13"/>
      <w:r w:rsidR="00605A7E">
        <w:rPr>
          <w:rStyle w:val="Rimandocommento"/>
        </w:rPr>
        <w:commentReference w:id="13"/>
      </w:r>
    </w:p>
    <w:p w14:paraId="1E85B87E" w14:textId="77777777" w:rsidR="00FA4E3C" w:rsidRDefault="008A3633" w:rsidP="00AC0151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0B036DA1" w14:textId="50FA81F0" w:rsidR="00FA4E3C" w:rsidRDefault="008A3633" w:rsidP="00183326">
      <w:pPr>
        <w:pStyle w:val="Paragrafoelenco"/>
        <w:numPr>
          <w:ilvl w:val="0"/>
          <w:numId w:val="24"/>
        </w:numPr>
      </w:pPr>
      <w:r w:rsidRPr="00183326">
        <w:rPr>
          <w:sz w:val="28"/>
          <w:szCs w:val="28"/>
        </w:rPr>
        <w:t>The 1 hour reservation countdown expires without</w:t>
      </w:r>
      <w:r w:rsidR="002908B6" w:rsidRPr="00183326">
        <w:rPr>
          <w:b/>
          <w:i/>
          <w:sz w:val="28"/>
          <w:szCs w:val="28"/>
        </w:rPr>
        <w:t xml:space="preserve"> </w:t>
      </w:r>
      <w:r>
        <w:commentReference w:id="14"/>
      </w:r>
      <w:r w:rsidRPr="00183326">
        <w:rPr>
          <w:sz w:val="28"/>
          <w:szCs w:val="28"/>
        </w:rPr>
        <w:t xml:space="preserve"> having</w:t>
      </w:r>
      <w:r w:rsidR="00AC0151" w:rsidRPr="00183326">
        <w:rPr>
          <w:sz w:val="28"/>
          <w:szCs w:val="28"/>
        </w:rPr>
        <w:t xml:space="preserve"> the </w:t>
      </w:r>
      <w:r w:rsidR="00AC0151" w:rsidRPr="00183326">
        <w:rPr>
          <w:b/>
          <w:i/>
          <w:sz w:val="28"/>
          <w:szCs w:val="28"/>
        </w:rPr>
        <w:t>User</w:t>
      </w:r>
      <w:r w:rsidR="00AC0151" w:rsidRPr="00183326">
        <w:rPr>
          <w:sz w:val="28"/>
          <w:szCs w:val="28"/>
        </w:rPr>
        <w:t xml:space="preserve"> unlock</w:t>
      </w:r>
      <w:r w:rsidRPr="00183326">
        <w:rPr>
          <w:sz w:val="28"/>
          <w:szCs w:val="28"/>
        </w:rPr>
        <w:t xml:space="preserve"> the car.</w:t>
      </w:r>
    </w:p>
    <w:p w14:paraId="1D916147" w14:textId="5708473C" w:rsidR="00FA4E3C" w:rsidRPr="00183326" w:rsidRDefault="008A3633" w:rsidP="00183326">
      <w:pPr>
        <w:pStyle w:val="Paragrafoelenco"/>
        <w:numPr>
          <w:ilvl w:val="0"/>
          <w:numId w:val="24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cancels the reservation of the </w:t>
      </w:r>
      <w:r w:rsidR="00D6148B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on that car, making </w:t>
      </w:r>
      <w:r w:rsidR="00AC0151" w:rsidRPr="00183326">
        <w:rPr>
          <w:sz w:val="28"/>
          <w:szCs w:val="28"/>
        </w:rPr>
        <w:t>it available again</w:t>
      </w:r>
      <w:r w:rsidRPr="00183326">
        <w:rPr>
          <w:sz w:val="28"/>
          <w:szCs w:val="28"/>
        </w:rPr>
        <w:t>;</w:t>
      </w:r>
    </w:p>
    <w:p w14:paraId="73A1B7D6" w14:textId="77777777" w:rsidR="00382FA8" w:rsidRDefault="00382FA8"/>
    <w:p w14:paraId="56D5EEDD" w14:textId="022F11A6" w:rsidR="00FA4E3C" w:rsidRDefault="00AF5EA9">
      <w:pPr>
        <w:rPr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</w:t>
      </w:r>
    </w:p>
    <w:p w14:paraId="683974DE" w14:textId="245F43E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 w:rsidR="002908B6">
        <w:rPr>
          <w:sz w:val="28"/>
          <w:szCs w:val="28"/>
        </w:rPr>
        <w:t xml:space="preserve">communicates to the </w:t>
      </w:r>
      <w:r w:rsidR="002908B6" w:rsidRPr="00382FA8">
        <w:rPr>
          <w:b/>
          <w:i/>
          <w:sz w:val="28"/>
          <w:szCs w:val="28"/>
        </w:rPr>
        <w:t>Banking System</w:t>
      </w:r>
      <w:r w:rsidR="002908B6">
        <w:rPr>
          <w:sz w:val="28"/>
          <w:szCs w:val="28"/>
        </w:rPr>
        <w:t xml:space="preserve"> the amount of money</w:t>
      </w:r>
      <w:r w:rsidR="001F51FA">
        <w:rPr>
          <w:sz w:val="28"/>
          <w:szCs w:val="28"/>
        </w:rPr>
        <w:t xml:space="preserve"> (corresponding to the fee</w:t>
      </w:r>
      <w:r w:rsidR="001F51FA">
        <w:rPr>
          <w:sz w:val="28"/>
          <w:szCs w:val="28"/>
        </w:rPr>
        <w:commentReference w:id="15"/>
      </w:r>
      <w:r w:rsidR="001F51FA">
        <w:rPr>
          <w:sz w:val="28"/>
          <w:szCs w:val="28"/>
        </w:rPr>
        <w:t xml:space="preserve"> of 1 EUR)</w:t>
      </w:r>
      <w:r w:rsidR="00EB4F0A">
        <w:rPr>
          <w:sz w:val="28"/>
          <w:szCs w:val="28"/>
        </w:rPr>
        <w:t xml:space="preserve"> to </w:t>
      </w:r>
      <w:r w:rsidR="001F51FA">
        <w:rPr>
          <w:sz w:val="28"/>
          <w:szCs w:val="28"/>
        </w:rPr>
        <w:t>charge</w:t>
      </w:r>
      <w:r w:rsidR="00EB4F0A">
        <w:rPr>
          <w:sz w:val="28"/>
          <w:szCs w:val="28"/>
        </w:rPr>
        <w:t xml:space="preserve"> to the </w:t>
      </w:r>
      <w:r w:rsidR="00EB4F0A" w:rsidRPr="00EB4F0A">
        <w:rPr>
          <w:b/>
          <w:i/>
          <w:sz w:val="28"/>
          <w:szCs w:val="28"/>
        </w:rPr>
        <w:t>User</w:t>
      </w:r>
      <w:r w:rsidR="00382FA8">
        <w:rPr>
          <w:sz w:val="28"/>
          <w:szCs w:val="28"/>
        </w:rPr>
        <w:t>.</w:t>
      </w:r>
    </w:p>
    <w:p w14:paraId="7F4547A7" w14:textId="6E87177C" w:rsidR="002908B6" w:rsidRPr="002908B6" w:rsidRDefault="00D6148B" w:rsidP="002908B6">
      <w:pPr>
        <w:rPr>
          <w:sz w:val="28"/>
          <w:szCs w:val="28"/>
        </w:rPr>
      </w:pPr>
      <w:commentRangeStart w:id="16"/>
      <w:r>
        <w:rPr>
          <w:sz w:val="28"/>
          <w:szCs w:val="28"/>
        </w:rPr>
        <w:t>Th</w:t>
      </w:r>
      <w:r w:rsidR="00AC0151">
        <w:rPr>
          <w:sz w:val="28"/>
          <w:szCs w:val="28"/>
        </w:rPr>
        <w:t xml:space="preserve">e </w:t>
      </w:r>
      <w:r w:rsidR="00AC0151" w:rsidRPr="00AC0151">
        <w:rPr>
          <w:b/>
          <w:i/>
          <w:sz w:val="28"/>
          <w:szCs w:val="28"/>
        </w:rPr>
        <w:t>System</w:t>
      </w:r>
      <w:r w:rsidR="00AC0151">
        <w:rPr>
          <w:sz w:val="28"/>
          <w:szCs w:val="28"/>
        </w:rPr>
        <w:t xml:space="preserve"> now allows the </w:t>
      </w:r>
      <w:r w:rsidRPr="002908B6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to perform another reservation.</w:t>
      </w:r>
      <w:r w:rsidR="002908B6">
        <w:rPr>
          <w:sz w:val="28"/>
          <w:szCs w:val="28"/>
        </w:rPr>
        <w:t xml:space="preserve"> </w:t>
      </w:r>
      <w:commentRangeEnd w:id="16"/>
      <w:r>
        <w:rPr>
          <w:rStyle w:val="Rimandocommento"/>
        </w:rPr>
        <w:commentReference w:id="16"/>
      </w:r>
    </w:p>
    <w:p w14:paraId="63605819" w14:textId="3FAE2A17" w:rsidR="00FA4E3C" w:rsidRDefault="00FA4E3C">
      <w:pPr>
        <w:rPr>
          <w:i/>
          <w:sz w:val="28"/>
          <w:szCs w:val="28"/>
        </w:rPr>
      </w:pPr>
    </w:p>
    <w:p w14:paraId="0956A2EF" w14:textId="3478951C" w:rsidR="00E75F10" w:rsidRPr="00E75F10" w:rsidRDefault="008A3633" w:rsidP="00E75F10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Unlock Car.</w:t>
      </w:r>
    </w:p>
    <w:p w14:paraId="78E032B9" w14:textId="77777777" w:rsidR="0008140C" w:rsidRPr="0008140C" w:rsidRDefault="0008140C" w:rsidP="0008140C">
      <w:pPr>
        <w:jc w:val="both"/>
        <w:rPr>
          <w:i/>
          <w:sz w:val="28"/>
          <w:szCs w:val="28"/>
        </w:rPr>
      </w:pPr>
      <w:r w:rsidRP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UC9</w:t>
      </w:r>
    </w:p>
    <w:p w14:paraId="39C8985A" w14:textId="5BB5553B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</w:p>
    <w:p w14:paraId="5F897D27" w14:textId="594A3974" w:rsidR="00FA4E3C" w:rsidRDefault="00AF5EA9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8A3633">
        <w:rPr>
          <w:i/>
          <w:sz w:val="28"/>
          <w:szCs w:val="28"/>
        </w:rPr>
        <w:t xml:space="preserve"> : The</w:t>
      </w:r>
      <w:r w:rsidR="008A3633"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382FA8">
        <w:rPr>
          <w:i/>
          <w:sz w:val="28"/>
          <w:szCs w:val="28"/>
        </w:rPr>
        <w:t xml:space="preserve"> has previously reserv</w:t>
      </w:r>
      <w:r w:rsidR="008A3633">
        <w:rPr>
          <w:i/>
          <w:sz w:val="28"/>
          <w:szCs w:val="28"/>
        </w:rPr>
        <w:t>ed a car and activates the function “Unlock Car” on the</w:t>
      </w:r>
      <w:r w:rsidR="00FB3F3C">
        <w:rPr>
          <w:i/>
          <w:sz w:val="28"/>
          <w:szCs w:val="28"/>
        </w:rPr>
        <w:t xml:space="preserve"> </w:t>
      </w:r>
      <w:r w:rsidR="00FB3F3C" w:rsidRPr="00382FA8">
        <w:rPr>
          <w:b/>
          <w:i/>
          <w:sz w:val="28"/>
          <w:szCs w:val="28"/>
        </w:rPr>
        <w:t>Company’s Car Sharing</w:t>
      </w:r>
      <w:r w:rsidR="008A3633">
        <w:rPr>
          <w:i/>
          <w:sz w:val="28"/>
          <w:szCs w:val="28"/>
        </w:rPr>
        <w:t xml:space="preserve"> Web</w:t>
      </w:r>
      <w:r w:rsidR="00D6148B">
        <w:rPr>
          <w:i/>
          <w:sz w:val="28"/>
          <w:szCs w:val="28"/>
        </w:rPr>
        <w:t xml:space="preserve"> </w:t>
      </w:r>
      <w:r w:rsidR="00FB3F3C">
        <w:rPr>
          <w:i/>
          <w:sz w:val="28"/>
          <w:szCs w:val="28"/>
        </w:rPr>
        <w:t>Site/Application</w:t>
      </w:r>
      <w:r w:rsidR="008A3633">
        <w:rPr>
          <w:i/>
          <w:sz w:val="28"/>
          <w:szCs w:val="28"/>
        </w:rPr>
        <w:t>.</w:t>
      </w:r>
    </w:p>
    <w:p w14:paraId="38932473" w14:textId="77777777" w:rsidR="00FA4E3C" w:rsidRDefault="008A363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FLOW OF EVENTS : </w:t>
      </w:r>
    </w:p>
    <w:p w14:paraId="7FEA1D1A" w14:textId="586B0261" w:rsidR="00FA4E3C" w:rsidRPr="00183326" w:rsidRDefault="008A3633" w:rsidP="00183326">
      <w:pPr>
        <w:pStyle w:val="Paragrafoelenco"/>
        <w:numPr>
          <w:ilvl w:val="0"/>
          <w:numId w:val="25"/>
        </w:numPr>
        <w:rPr>
          <w:b/>
          <w:sz w:val="28"/>
          <w:szCs w:val="28"/>
        </w:rPr>
      </w:pPr>
      <w:r w:rsidRPr="00183326">
        <w:rPr>
          <w:sz w:val="28"/>
          <w:szCs w:val="28"/>
        </w:rPr>
        <w:lastRenderedPageBreak/>
        <w:t xml:space="preserve">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b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 xml:space="preserve">sends </w:t>
      </w:r>
      <w:r w:rsidR="0087171F" w:rsidRPr="00183326">
        <w:rPr>
          <w:sz w:val="28"/>
          <w:szCs w:val="28"/>
        </w:rPr>
        <w:t>his/her</w:t>
      </w:r>
      <w:r w:rsidRPr="00183326">
        <w:rPr>
          <w:sz w:val="28"/>
          <w:szCs w:val="28"/>
        </w:rPr>
        <w:t xml:space="preserve"> GPS coordinates to 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>;</w:t>
      </w:r>
      <w:r w:rsidRPr="00183326">
        <w:rPr>
          <w:b/>
          <w:sz w:val="28"/>
          <w:szCs w:val="28"/>
        </w:rPr>
        <w:t xml:space="preserve"> </w:t>
      </w:r>
    </w:p>
    <w:p w14:paraId="536B59AB" w14:textId="138FACDA" w:rsidR="00FA4E3C" w:rsidRPr="00183326" w:rsidRDefault="008A3633" w:rsidP="00183326">
      <w:pPr>
        <w:pStyle w:val="Paragrafoelenco"/>
        <w:numPr>
          <w:ilvl w:val="0"/>
          <w:numId w:val="25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b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checks if the GPS coordinates of the specific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Pr="00183326">
        <w:rPr>
          <w:sz w:val="28"/>
          <w:szCs w:val="28"/>
        </w:rPr>
        <w:t xml:space="preserve">’s </w:t>
      </w:r>
      <w:r w:rsidR="00FB3F3C" w:rsidRPr="00183326">
        <w:rPr>
          <w:i/>
          <w:sz w:val="28"/>
          <w:szCs w:val="28"/>
        </w:rPr>
        <w:t>Reserved</w:t>
      </w:r>
      <w:r w:rsidRPr="00183326">
        <w:rPr>
          <w:sz w:val="28"/>
          <w:szCs w:val="28"/>
        </w:rPr>
        <w:t xml:space="preserve"> </w:t>
      </w:r>
      <w:r w:rsidR="00FB3F3C" w:rsidRPr="00183326"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 w:rsidRPr="00183326">
        <w:rPr>
          <w:sz w:val="28"/>
          <w:szCs w:val="28"/>
        </w:rPr>
        <w:t xml:space="preserve"> and the GPS coordinates of the </w:t>
      </w:r>
      <w:r w:rsidR="00382FA8" w:rsidRPr="00183326">
        <w:rPr>
          <w:b/>
          <w:i/>
          <w:sz w:val="28"/>
          <w:szCs w:val="28"/>
        </w:rPr>
        <w:t>User</w:t>
      </w:r>
      <w:r w:rsidR="002908B6" w:rsidRPr="00183326">
        <w:rPr>
          <w:b/>
          <w:i/>
          <w:sz w:val="28"/>
          <w:szCs w:val="28"/>
        </w:rPr>
        <w:t xml:space="preserve"> </w:t>
      </w:r>
      <w:r w:rsidR="00FB3F3C" w:rsidRPr="00183326">
        <w:rPr>
          <w:sz w:val="28"/>
          <w:szCs w:val="28"/>
        </w:rPr>
        <w:t>him</w:t>
      </w:r>
      <w:r w:rsidRPr="00183326">
        <w:rPr>
          <w:sz w:val="28"/>
          <w:szCs w:val="28"/>
        </w:rPr>
        <w:t xml:space="preserve">self are in a specified distance range. </w:t>
      </w:r>
    </w:p>
    <w:p w14:paraId="4A76FD5D" w14:textId="6DB2651E" w:rsidR="00C710D3" w:rsidRDefault="00183326">
      <w:pPr>
        <w:rPr>
          <w:i/>
          <w:sz w:val="28"/>
          <w:szCs w:val="28"/>
        </w:rPr>
      </w:pPr>
      <w:r>
        <w:rPr>
          <w:i/>
          <w:sz w:val="28"/>
          <w:szCs w:val="28"/>
        </w:rPr>
        <w:t>EXCEPTION</w:t>
      </w:r>
      <w:commentRangeStart w:id="17"/>
      <w:r w:rsidR="008A3633">
        <w:rPr>
          <w:i/>
          <w:sz w:val="28"/>
          <w:szCs w:val="28"/>
        </w:rPr>
        <w:t xml:space="preserve"> :</w:t>
      </w:r>
      <w:commentRangeEnd w:id="17"/>
      <w:r w:rsidR="00C710D3">
        <w:rPr>
          <w:rStyle w:val="Rimandocommento"/>
        </w:rPr>
        <w:commentReference w:id="17"/>
      </w:r>
    </w:p>
    <w:p w14:paraId="585BCC43" w14:textId="5CAFC8F2" w:rsidR="00FA4E3C" w:rsidRDefault="008A3633">
      <w:commentRangeStart w:id="18"/>
      <w:commentRangeStart w:id="19"/>
      <w:r>
        <w:rPr>
          <w:sz w:val="28"/>
          <w:szCs w:val="28"/>
        </w:rPr>
        <w:t xml:space="preserve">If one hour has passed since the reservation has been done and 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didn’t unlock the </w:t>
      </w:r>
      <w:r w:rsidR="00FB3F3C">
        <w:rPr>
          <w:b/>
          <w:i/>
          <w:sz w:val="28"/>
          <w:szCs w:val="28"/>
        </w:rPr>
        <w:t>C</w:t>
      </w:r>
      <w:r w:rsidRPr="00FB3F3C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, the reservation expires and </w:t>
      </w:r>
      <w:r w:rsidR="00C710D3">
        <w:rPr>
          <w:sz w:val="28"/>
          <w:szCs w:val="28"/>
        </w:rPr>
        <w:t xml:space="preserve">the </w:t>
      </w:r>
      <w:r w:rsidR="00C710D3">
        <w:rPr>
          <w:b/>
          <w:i/>
          <w:sz w:val="28"/>
          <w:szCs w:val="28"/>
        </w:rPr>
        <w:t xml:space="preserve">User </w:t>
      </w:r>
      <w:r w:rsidR="00E81B54">
        <w:rPr>
          <w:sz w:val="28"/>
          <w:szCs w:val="28"/>
        </w:rPr>
        <w:t xml:space="preserve">cannot </w:t>
      </w:r>
      <w:r>
        <w:rPr>
          <w:sz w:val="28"/>
          <w:szCs w:val="28"/>
        </w:rPr>
        <w:t xml:space="preserve">unlock the car </w:t>
      </w:r>
      <w:r w:rsidR="00E81B54">
        <w:rPr>
          <w:sz w:val="28"/>
          <w:szCs w:val="28"/>
        </w:rPr>
        <w:t xml:space="preserve">anymore </w:t>
      </w:r>
      <w:r>
        <w:rPr>
          <w:sz w:val="28"/>
          <w:szCs w:val="28"/>
        </w:rPr>
        <w:t>unless with another reservation.</w:t>
      </w:r>
      <w:commentRangeEnd w:id="18"/>
      <w:r>
        <w:commentReference w:id="18"/>
      </w:r>
      <w:commentRangeEnd w:id="19"/>
      <w:r w:rsidR="00FB3F3C">
        <w:rPr>
          <w:sz w:val="28"/>
          <w:szCs w:val="28"/>
        </w:rPr>
        <w:t xml:space="preserve"> The </w:t>
      </w:r>
      <w:r w:rsidR="00FB3F3C" w:rsidRPr="00FB3F3C">
        <w:rPr>
          <w:b/>
          <w:i/>
          <w:sz w:val="28"/>
          <w:szCs w:val="28"/>
        </w:rPr>
        <w:t>System</w:t>
      </w:r>
      <w:r w:rsidR="00FB3F3C">
        <w:rPr>
          <w:sz w:val="28"/>
          <w:szCs w:val="28"/>
        </w:rPr>
        <w:t xml:space="preserve"> changes the </w:t>
      </w:r>
      <w:r w:rsidR="00FB3F3C" w:rsidRPr="00FB3F3C">
        <w:rPr>
          <w:b/>
          <w:i/>
          <w:sz w:val="28"/>
          <w:szCs w:val="28"/>
        </w:rPr>
        <w:t>Car</w:t>
      </w:r>
      <w:r w:rsidR="00FB3F3C">
        <w:rPr>
          <w:sz w:val="28"/>
          <w:szCs w:val="28"/>
        </w:rPr>
        <w:t xml:space="preserve"> status to Available.</w:t>
      </w:r>
      <w:r w:rsidR="00605A7E">
        <w:rPr>
          <w:rStyle w:val="Rimandocommento"/>
        </w:rPr>
        <w:commentReference w:id="19"/>
      </w:r>
    </w:p>
    <w:p w14:paraId="54B809B2" w14:textId="2E2ACC9A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3358C5F6" w14:textId="552DAAB5" w:rsidR="00FA4E3C" w:rsidRPr="00BD7591" w:rsidRDefault="008A3633" w:rsidP="00BD7591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AC0151"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</w:t>
      </w:r>
      <w:r w:rsidR="00BD7591">
        <w:rPr>
          <w:sz w:val="28"/>
          <w:szCs w:val="28"/>
        </w:rPr>
        <w:t>has verified</w:t>
      </w:r>
      <w:r>
        <w:rPr>
          <w:sz w:val="28"/>
          <w:szCs w:val="28"/>
        </w:rPr>
        <w:t xml:space="preserve"> that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is nearby the car</w:t>
      </w:r>
      <w:r w:rsidR="00BD7591">
        <w:rPr>
          <w:sz w:val="28"/>
          <w:szCs w:val="28"/>
        </w:rPr>
        <w:t xml:space="preserve"> (inside the specified distance range) and unlocks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 w:rsidRPr="00BD7591">
        <w:rPr>
          <w:sz w:val="28"/>
          <w:szCs w:val="28"/>
        </w:rPr>
        <w:t>doors</w:t>
      </w:r>
      <w:r>
        <w:rPr>
          <w:sz w:val="28"/>
          <w:szCs w:val="28"/>
        </w:rPr>
        <w:t>.</w:t>
      </w:r>
      <w:r w:rsidR="00BD7591">
        <w:rPr>
          <w:sz w:val="28"/>
          <w:szCs w:val="28"/>
        </w:rPr>
        <w:t xml:space="preserve"> The </w:t>
      </w:r>
      <w:r w:rsidR="00BD7591">
        <w:rPr>
          <w:b/>
          <w:i/>
          <w:sz w:val="28"/>
          <w:szCs w:val="28"/>
        </w:rPr>
        <w:t xml:space="preserve">System </w:t>
      </w:r>
      <w:r w:rsidR="00BD7591">
        <w:rPr>
          <w:sz w:val="28"/>
          <w:szCs w:val="28"/>
        </w:rPr>
        <w:t xml:space="preserve">now changes the </w:t>
      </w:r>
      <w:r w:rsidR="00BD7591" w:rsidRPr="00BD7591">
        <w:rPr>
          <w:b/>
          <w:i/>
          <w:sz w:val="28"/>
          <w:szCs w:val="28"/>
        </w:rPr>
        <w:t>Car</w:t>
      </w:r>
      <w:r w:rsidR="00BD7591">
        <w:rPr>
          <w:b/>
          <w:i/>
          <w:sz w:val="28"/>
          <w:szCs w:val="28"/>
        </w:rPr>
        <w:t xml:space="preserve"> </w:t>
      </w:r>
      <w:r w:rsidR="00BD7591">
        <w:rPr>
          <w:sz w:val="28"/>
          <w:szCs w:val="28"/>
        </w:rPr>
        <w:t xml:space="preserve">status to </w:t>
      </w:r>
      <w:r w:rsidR="00BD7591" w:rsidRPr="00BD7591">
        <w:rPr>
          <w:i/>
          <w:sz w:val="28"/>
          <w:szCs w:val="28"/>
        </w:rPr>
        <w:t>In Use</w:t>
      </w:r>
      <w:r w:rsidR="00BD7591">
        <w:rPr>
          <w:i/>
          <w:sz w:val="28"/>
          <w:szCs w:val="28"/>
        </w:rPr>
        <w:t>.</w:t>
      </w:r>
    </w:p>
    <w:p w14:paraId="6FAF2F1A" w14:textId="77777777" w:rsidR="00FA4E3C" w:rsidRDefault="00FA4E3C">
      <w:pPr>
        <w:pStyle w:val="Paragrafoelenco"/>
        <w:ind w:left="360"/>
        <w:rPr>
          <w:sz w:val="28"/>
          <w:szCs w:val="28"/>
        </w:rPr>
      </w:pPr>
    </w:p>
    <w:p w14:paraId="2EAEF640" w14:textId="3F4AEA27" w:rsidR="00FA4E3C" w:rsidRDefault="008A3633">
      <w:pPr>
        <w:pStyle w:val="Paragrafoelenc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(We take as an assumption that after the doors of the cars are unlocked the </w:t>
      </w:r>
      <w:r>
        <w:rPr>
          <w:b/>
          <w:sz w:val="28"/>
          <w:szCs w:val="28"/>
        </w:rPr>
        <w:t>User</w:t>
      </w:r>
      <w:r w:rsidR="003441E3">
        <w:rPr>
          <w:sz w:val="28"/>
          <w:szCs w:val="28"/>
        </w:rPr>
        <w:t xml:space="preserve"> always enters </w:t>
      </w:r>
      <w:r>
        <w:rPr>
          <w:sz w:val="28"/>
          <w:szCs w:val="28"/>
        </w:rPr>
        <w:t>t</w:t>
      </w:r>
      <w:r w:rsidR="003441E3">
        <w:rPr>
          <w:sz w:val="28"/>
          <w:szCs w:val="28"/>
        </w:rPr>
        <w:t>he car and ignites the engine</w:t>
      </w:r>
      <w:r>
        <w:rPr>
          <w:sz w:val="28"/>
          <w:szCs w:val="28"/>
        </w:rPr>
        <w:t>.</w:t>
      </w:r>
      <w:r>
        <w:rPr>
          <w:sz w:val="28"/>
          <w:szCs w:val="28"/>
        </w:rPr>
        <w:commentReference w:id="20"/>
      </w:r>
      <w:r>
        <w:rPr>
          <w:sz w:val="28"/>
          <w:szCs w:val="28"/>
        </w:rPr>
        <w:t>)</w:t>
      </w:r>
    </w:p>
    <w:p w14:paraId="0929CE32" w14:textId="499C43BB" w:rsidR="00FA4E3C" w:rsidRDefault="00FA4E3C">
      <w:pPr>
        <w:pStyle w:val="Paragrafoelenco"/>
        <w:ind w:left="360"/>
        <w:rPr>
          <w:sz w:val="28"/>
          <w:szCs w:val="28"/>
        </w:rPr>
      </w:pPr>
    </w:p>
    <w:p w14:paraId="0ADF34AE" w14:textId="77777777" w:rsidR="00BD7591" w:rsidRDefault="00BD7591">
      <w:pPr>
        <w:pStyle w:val="Paragrafoelenco"/>
        <w:ind w:left="360"/>
        <w:rPr>
          <w:sz w:val="28"/>
          <w:szCs w:val="28"/>
        </w:rPr>
      </w:pPr>
    </w:p>
    <w:p w14:paraId="40FC6E6C" w14:textId="01348533" w:rsidR="00FA4E3C" w:rsidRPr="00E75F10" w:rsidRDefault="008A3633">
      <w:pPr>
        <w:pStyle w:val="Paragrafoelenco"/>
        <w:numPr>
          <w:ilvl w:val="0"/>
          <w:numId w:val="1"/>
        </w:numPr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 w:rsidR="00E75F10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Drive Car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9E5D0C" w14:textId="3B5D2BCA" w:rsidR="0008140C" w:rsidRPr="0008140C" w:rsidRDefault="00AF5EA9" w:rsidP="0008140C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UC10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24EFA4" w14:textId="5080D233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PARTECIPATING ACTORS :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</w:p>
    <w:p w14:paraId="370A2837" w14:textId="60D598A5" w:rsidR="00FA4E3C" w:rsidRDefault="00AF5EA9">
      <w:pPr>
        <w:rPr>
          <w:b/>
          <w:sz w:val="28"/>
          <w:szCs w:val="28"/>
        </w:rPr>
      </w:pPr>
      <w:r>
        <w:rPr>
          <w:sz w:val="28"/>
          <w:szCs w:val="28"/>
        </w:rPr>
        <w:t>PRE-CONDITION</w:t>
      </w:r>
      <w:r w:rsidR="008A3633">
        <w:rPr>
          <w:sz w:val="28"/>
          <w:szCs w:val="28"/>
        </w:rPr>
        <w:t xml:space="preserve"> : </w:t>
      </w:r>
      <w:r w:rsidR="003441E3">
        <w:rPr>
          <w:sz w:val="28"/>
          <w:szCs w:val="28"/>
        </w:rPr>
        <w:t xml:space="preserve">The </w:t>
      </w:r>
      <w:r w:rsidR="00382FA8" w:rsidRPr="00382FA8">
        <w:rPr>
          <w:b/>
          <w:i/>
          <w:sz w:val="28"/>
          <w:szCs w:val="28"/>
        </w:rPr>
        <w:t>User</w:t>
      </w:r>
      <w:r w:rsidR="002908B6" w:rsidRPr="002908B6">
        <w:rPr>
          <w:b/>
          <w:i/>
          <w:sz w:val="28"/>
          <w:szCs w:val="28"/>
        </w:rPr>
        <w:t xml:space="preserve"> </w:t>
      </w:r>
      <w:r w:rsidR="008A3633">
        <w:rPr>
          <w:sz w:val="28"/>
          <w:szCs w:val="28"/>
        </w:rPr>
        <w:t xml:space="preserve">starts the engine of the </w:t>
      </w:r>
      <w:r w:rsidR="00E75F10" w:rsidRPr="00E75F10">
        <w:rPr>
          <w:b/>
          <w:i/>
          <w:sz w:val="28"/>
          <w:szCs w:val="28"/>
        </w:rPr>
        <w:t>C</w:t>
      </w:r>
      <w:r w:rsidR="008A3633" w:rsidRPr="00E75F10">
        <w:rPr>
          <w:b/>
          <w:i/>
          <w:sz w:val="28"/>
          <w:szCs w:val="28"/>
        </w:rPr>
        <w:t>ar</w:t>
      </w:r>
      <w:r w:rsidR="008A3633">
        <w:rPr>
          <w:b/>
          <w:sz w:val="28"/>
          <w:szCs w:val="28"/>
        </w:rPr>
        <w:t>.</w:t>
      </w:r>
    </w:p>
    <w:p w14:paraId="1BB5A451" w14:textId="77777777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226D8534" w14:textId="2DA5C0EF" w:rsidR="00D6148B" w:rsidRDefault="008A363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 w:rsidRPr="00183326">
        <w:rPr>
          <w:sz w:val="28"/>
          <w:szCs w:val="28"/>
        </w:rPr>
        <w:t xml:space="preserve">The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i/>
          <w:sz w:val="28"/>
          <w:szCs w:val="28"/>
        </w:rPr>
        <w:t xml:space="preserve"> </w:t>
      </w:r>
      <w:r w:rsidR="00E75F10" w:rsidRPr="00183326">
        <w:rPr>
          <w:sz w:val="28"/>
          <w:szCs w:val="28"/>
        </w:rPr>
        <w:t>starts the Ride T</w:t>
      </w:r>
      <w:r w:rsidR="00D6148B" w:rsidRPr="00183326">
        <w:rPr>
          <w:sz w:val="28"/>
          <w:szCs w:val="28"/>
        </w:rPr>
        <w:t>imer</w:t>
      </w:r>
      <w:r w:rsidR="00E75F10" w:rsidRPr="00183326">
        <w:rPr>
          <w:sz w:val="28"/>
          <w:szCs w:val="28"/>
        </w:rPr>
        <w:t xml:space="preserve"> which indicates the </w:t>
      </w:r>
      <w:r w:rsidR="00183326">
        <w:rPr>
          <w:sz w:val="28"/>
          <w:szCs w:val="28"/>
        </w:rPr>
        <w:t xml:space="preserve">time </w:t>
      </w:r>
      <w:r w:rsidR="00E75F10" w:rsidRPr="00183326">
        <w:rPr>
          <w:sz w:val="28"/>
          <w:szCs w:val="28"/>
        </w:rPr>
        <w:t xml:space="preserve">usage of the </w:t>
      </w:r>
      <w:r w:rsidR="00E75F10" w:rsidRPr="00183326">
        <w:rPr>
          <w:b/>
          <w:i/>
          <w:sz w:val="28"/>
          <w:szCs w:val="28"/>
        </w:rPr>
        <w:t>Car</w:t>
      </w:r>
      <w:r w:rsidR="00D6148B" w:rsidRPr="00183326">
        <w:rPr>
          <w:sz w:val="28"/>
          <w:szCs w:val="28"/>
        </w:rPr>
        <w:t>.</w:t>
      </w:r>
    </w:p>
    <w:p w14:paraId="4AE76AE3" w14:textId="156CD291" w:rsidR="00217E05" w:rsidRDefault="00217E05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UC11]</w:t>
      </w:r>
      <w:r w:rsidR="00AE4CFA">
        <w:rPr>
          <w:sz w:val="28"/>
          <w:szCs w:val="28"/>
        </w:rPr>
        <w:t>.</w:t>
      </w:r>
    </w:p>
    <w:p w14:paraId="0AD6C86A" w14:textId="5AB182D0" w:rsidR="00D77AA3" w:rsidRPr="00183326" w:rsidRDefault="00D77AA3" w:rsidP="00183326">
      <w:pPr>
        <w:pStyle w:val="Paragrafoelenco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[Extension Point UC14].</w:t>
      </w:r>
    </w:p>
    <w:p w14:paraId="5E9BE432" w14:textId="17D7E9C4" w:rsidR="00FA4E3C" w:rsidRPr="00183326" w:rsidRDefault="00D6148B" w:rsidP="00183326">
      <w:pPr>
        <w:pStyle w:val="Paragrafoelenco"/>
        <w:numPr>
          <w:ilvl w:val="0"/>
          <w:numId w:val="26"/>
        </w:numPr>
        <w:rPr>
          <w:i/>
          <w:sz w:val="28"/>
          <w:szCs w:val="28"/>
        </w:rPr>
      </w:pPr>
      <w:r w:rsidRPr="00183326">
        <w:rPr>
          <w:sz w:val="28"/>
          <w:szCs w:val="28"/>
        </w:rPr>
        <w:t>T</w:t>
      </w:r>
      <w:commentRangeStart w:id="21"/>
      <w:r w:rsidRPr="00183326">
        <w:rPr>
          <w:sz w:val="28"/>
          <w:szCs w:val="28"/>
        </w:rPr>
        <w:t xml:space="preserve">he </w:t>
      </w:r>
      <w:r w:rsidR="00AC0151" w:rsidRPr="00183326">
        <w:rPr>
          <w:b/>
          <w:i/>
          <w:sz w:val="28"/>
          <w:szCs w:val="28"/>
        </w:rPr>
        <w:t>System</w:t>
      </w:r>
      <w:r w:rsidRPr="00183326">
        <w:rPr>
          <w:sz w:val="28"/>
          <w:szCs w:val="28"/>
        </w:rPr>
        <w:t xml:space="preserve"> c</w:t>
      </w:r>
      <w:r w:rsidR="008A3633" w:rsidRPr="00183326">
        <w:rPr>
          <w:sz w:val="28"/>
          <w:szCs w:val="28"/>
        </w:rPr>
        <w:t>alculates</w:t>
      </w:r>
      <w:r w:rsidRPr="00183326">
        <w:rPr>
          <w:sz w:val="28"/>
          <w:szCs w:val="28"/>
        </w:rPr>
        <w:t xml:space="preserve"> the</w:t>
      </w:r>
      <w:r w:rsidR="008A3633" w:rsidRPr="00183326">
        <w:rPr>
          <w:sz w:val="28"/>
          <w:szCs w:val="28"/>
        </w:rPr>
        <w:t xml:space="preserve"> </w:t>
      </w:r>
      <w:r w:rsidR="008A3633" w:rsidRPr="00183326">
        <w:rPr>
          <w:sz w:val="28"/>
          <w:szCs w:val="28"/>
          <w:u w:val="single"/>
        </w:rPr>
        <w:t>current</w:t>
      </w:r>
      <w:r w:rsidR="008A3633" w:rsidRPr="00183326">
        <w:rPr>
          <w:sz w:val="28"/>
          <w:szCs w:val="28"/>
        </w:rPr>
        <w:t xml:space="preserve"> </w:t>
      </w:r>
      <w:r w:rsidR="003441E3" w:rsidRPr="00183326">
        <w:rPr>
          <w:sz w:val="28"/>
          <w:szCs w:val="28"/>
        </w:rPr>
        <w:t>fee</w:t>
      </w:r>
      <w:r w:rsidRPr="00183326">
        <w:rPr>
          <w:sz w:val="28"/>
          <w:szCs w:val="28"/>
        </w:rPr>
        <w:t xml:space="preserve"> charged to the </w:t>
      </w:r>
      <w:r w:rsidR="00382FA8" w:rsidRPr="00183326">
        <w:rPr>
          <w:b/>
          <w:i/>
          <w:sz w:val="28"/>
          <w:szCs w:val="28"/>
        </w:rPr>
        <w:t>User</w:t>
      </w:r>
      <w:r w:rsidRPr="00183326">
        <w:rPr>
          <w:sz w:val="28"/>
          <w:szCs w:val="28"/>
        </w:rPr>
        <w:t xml:space="preserve"> (calculated as a given amount of money per minute mu</w:t>
      </w:r>
      <w:r w:rsidR="00E75F10" w:rsidRPr="00183326">
        <w:rPr>
          <w:sz w:val="28"/>
          <w:szCs w:val="28"/>
        </w:rPr>
        <w:t>ltiplied by the minutes of the R</w:t>
      </w:r>
      <w:r w:rsidRPr="00183326">
        <w:rPr>
          <w:sz w:val="28"/>
          <w:szCs w:val="28"/>
        </w:rPr>
        <w:t>ide</w:t>
      </w:r>
      <w:r w:rsidR="00E75F10" w:rsidRPr="00183326">
        <w:rPr>
          <w:sz w:val="28"/>
          <w:szCs w:val="28"/>
        </w:rPr>
        <w:t xml:space="preserve"> Timer</w:t>
      </w:r>
      <w:r w:rsidRPr="00183326">
        <w:rPr>
          <w:sz w:val="28"/>
          <w:szCs w:val="28"/>
        </w:rPr>
        <w:t xml:space="preserve">) </w:t>
      </w:r>
      <w:r w:rsidR="008A3633" w:rsidRPr="00183326">
        <w:rPr>
          <w:sz w:val="28"/>
          <w:szCs w:val="28"/>
        </w:rPr>
        <w:t>while showing it on the on-board screen.</w:t>
      </w:r>
      <w:commentRangeEnd w:id="21"/>
      <w:r>
        <w:rPr>
          <w:rStyle w:val="Rimandocommento"/>
        </w:rPr>
        <w:commentReference w:id="21"/>
      </w:r>
    </w:p>
    <w:p w14:paraId="1D8E36DF" w14:textId="58ECB212" w:rsidR="00FA4E3C" w:rsidRDefault="00AF5EA9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8A3633">
        <w:rPr>
          <w:i/>
          <w:sz w:val="28"/>
          <w:szCs w:val="28"/>
        </w:rPr>
        <w:t xml:space="preserve"> :  </w:t>
      </w:r>
    </w:p>
    <w:p w14:paraId="73DBC148" w14:textId="3A4CC25B" w:rsidR="00FA4E3C" w:rsidRDefault="008A3633">
      <w:pPr>
        <w:rPr>
          <w:sz w:val="28"/>
          <w:szCs w:val="28"/>
        </w:rPr>
      </w:pPr>
      <w:r>
        <w:rPr>
          <w:sz w:val="28"/>
          <w:szCs w:val="28"/>
        </w:rPr>
        <w:t>The</w:t>
      </w:r>
      <w:r>
        <w:rPr>
          <w:b/>
          <w:i/>
          <w:sz w:val="28"/>
          <w:szCs w:val="28"/>
        </w:rPr>
        <w:t xml:space="preserve"> </w:t>
      </w:r>
      <w:r w:rsidR="00382FA8"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 w:rsidR="00AF5EA9">
        <w:rPr>
          <w:sz w:val="28"/>
          <w:szCs w:val="28"/>
        </w:rPr>
        <w:t>drives</w:t>
      </w:r>
      <w:r w:rsidR="0019223A">
        <w:rPr>
          <w:sz w:val="28"/>
          <w:szCs w:val="28"/>
        </w:rPr>
        <w:t xml:space="preserve"> the </w:t>
      </w:r>
      <w:r w:rsidR="0019223A" w:rsidRPr="0019223A">
        <w:rPr>
          <w:b/>
          <w:i/>
          <w:sz w:val="28"/>
          <w:szCs w:val="28"/>
        </w:rPr>
        <w:t>Car</w:t>
      </w:r>
      <w:r w:rsidR="00AF5EA9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B94843C" w14:textId="6EE092C6" w:rsidR="001F51FA" w:rsidRDefault="001F51FA">
      <w:pPr>
        <w:rPr>
          <w:sz w:val="28"/>
          <w:szCs w:val="28"/>
        </w:rPr>
      </w:pPr>
    </w:p>
    <w:p w14:paraId="0427C153" w14:textId="776CF701" w:rsidR="00E75F10" w:rsidRDefault="00E75F10">
      <w:pPr>
        <w:rPr>
          <w:sz w:val="28"/>
          <w:szCs w:val="28"/>
        </w:rPr>
      </w:pPr>
    </w:p>
    <w:p w14:paraId="2A4CD5BB" w14:textId="77777777" w:rsidR="00AF5EA9" w:rsidRDefault="00AF5EA9">
      <w:pPr>
        <w:rPr>
          <w:sz w:val="28"/>
          <w:szCs w:val="28"/>
        </w:rPr>
      </w:pPr>
    </w:p>
    <w:p w14:paraId="3851818C" w14:textId="1B4EE331" w:rsidR="007F1B1C" w:rsidRDefault="007F1B1C" w:rsidP="007F1B1C">
      <w:pPr>
        <w:rPr>
          <w:i/>
          <w:sz w:val="28"/>
          <w:szCs w:val="28"/>
        </w:rPr>
      </w:pPr>
    </w:p>
    <w:p w14:paraId="03A6A9F5" w14:textId="2EF1A9BF" w:rsidR="007568D5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CASE : </w:t>
      </w:r>
      <w:r w:rsidR="00FC508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Drive with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Passengers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08140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&lt;&lt;extends UC10&gt;&gt;</w:t>
      </w:r>
    </w:p>
    <w:p w14:paraId="3FF978B9" w14:textId="4D3CB329" w:rsidR="007568D5" w:rsidRPr="007568D5" w:rsidRDefault="00AF5EA9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 </w:t>
      </w:r>
      <w:r w:rsidR="00126053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UC 11</w:t>
      </w:r>
    </w:p>
    <w:p w14:paraId="683CE83F" w14:textId="4F8A7593" w:rsidR="007568D5" w:rsidRDefault="007568D5" w:rsidP="007F1B1C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7568D5">
        <w:rPr>
          <w:b/>
          <w:i/>
          <w:sz w:val="28"/>
          <w:szCs w:val="28"/>
        </w:rPr>
        <w:t>User</w:t>
      </w:r>
    </w:p>
    <w:p w14:paraId="6BCDE996" w14:textId="62BBECE2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takes passengers with him in the </w:t>
      </w:r>
      <w:r w:rsidR="007568D5">
        <w:rPr>
          <w:b/>
          <w:i/>
          <w:sz w:val="28"/>
          <w:szCs w:val="28"/>
        </w:rPr>
        <w:t>Car</w:t>
      </w:r>
      <w:r w:rsidR="007568D5">
        <w:rPr>
          <w:sz w:val="28"/>
          <w:szCs w:val="28"/>
        </w:rPr>
        <w:t xml:space="preserve"> for the ride.</w:t>
      </w:r>
    </w:p>
    <w:p w14:paraId="55871A73" w14:textId="4342DA23" w:rsidR="007568D5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76B73C64" w14:textId="3EA0FC19" w:rsidR="007568D5" w:rsidRPr="007568D5" w:rsidRDefault="007568D5" w:rsidP="007568D5">
      <w:pPr>
        <w:rPr>
          <w:sz w:val="28"/>
          <w:szCs w:val="28"/>
        </w:rPr>
      </w:pPr>
      <w:commentRangeStart w:id="22"/>
      <w:r>
        <w:rPr>
          <w:sz w:val="28"/>
          <w:szCs w:val="28"/>
        </w:rPr>
        <w:t xml:space="preserve">The </w:t>
      </w:r>
      <w:r w:rsidRPr="007568D5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verifies that there are passengers in the </w:t>
      </w:r>
      <w:r w:rsidRPr="007568D5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’s </w:t>
      </w:r>
      <w:r w:rsidRPr="007568D5">
        <w:rPr>
          <w:b/>
          <w:i/>
          <w:sz w:val="28"/>
          <w:szCs w:val="28"/>
        </w:rPr>
        <w:t>Car</w:t>
      </w:r>
      <w:commentRangeEnd w:id="22"/>
      <w:r>
        <w:rPr>
          <w:rStyle w:val="Rimandocommento"/>
        </w:rPr>
        <w:commentReference w:id="22"/>
      </w:r>
      <w:r>
        <w:rPr>
          <w:b/>
          <w:i/>
          <w:sz w:val="28"/>
          <w:szCs w:val="28"/>
        </w:rPr>
        <w:t>.</w:t>
      </w:r>
    </w:p>
    <w:p w14:paraId="11B265C7" w14:textId="36F9F178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0DCD7115" w14:textId="74CBC04C" w:rsidR="007568D5" w:rsidRDefault="007568D5" w:rsidP="007F1B1C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stores that the </w:t>
      </w:r>
      <w:r w:rsidRPr="007568D5">
        <w:rPr>
          <w:b/>
          <w:i/>
          <w:sz w:val="28"/>
          <w:szCs w:val="28"/>
        </w:rPr>
        <w:t>User</w:t>
      </w:r>
      <w:r w:rsidR="00217E05">
        <w:rPr>
          <w:sz w:val="28"/>
          <w:szCs w:val="28"/>
        </w:rPr>
        <w:t xml:space="preserve"> will have a</w:t>
      </w:r>
      <w:r>
        <w:rPr>
          <w:sz w:val="28"/>
          <w:szCs w:val="28"/>
        </w:rPr>
        <w:t xml:space="preserve"> discount on the fee</w:t>
      </w:r>
      <w:r w:rsidR="0087171F">
        <w:rPr>
          <w:sz w:val="28"/>
          <w:szCs w:val="28"/>
        </w:rPr>
        <w:t xml:space="preserve"> of his/her last ride</w:t>
      </w:r>
      <w:r>
        <w:rPr>
          <w:sz w:val="28"/>
          <w:szCs w:val="28"/>
        </w:rPr>
        <w:t>.</w:t>
      </w:r>
    </w:p>
    <w:p w14:paraId="0D168B76" w14:textId="536BA441" w:rsidR="0068723C" w:rsidRPr="00217E05" w:rsidRDefault="0068723C" w:rsidP="00217E0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2B3408" w14:textId="3F9D3567" w:rsidR="007568D5" w:rsidRPr="001F51FA" w:rsidRDefault="007568D5" w:rsidP="007568D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 : End ride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E77DB8A" w14:textId="5AE64212" w:rsidR="007568D5" w:rsidRDefault="007568D5" w:rsidP="007568D5">
      <w:p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F1B1C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 : UC1</w:t>
      </w:r>
      <w:r w:rsidR="00217E05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</w:p>
    <w:p w14:paraId="672E25A8" w14:textId="77777777" w:rsidR="007568D5" w:rsidRDefault="007568D5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0679DC8" w14:textId="1810ACE7" w:rsidR="007568D5" w:rsidRDefault="00AF5EA9" w:rsidP="007568D5">
      <w:pPr>
        <w:jc w:val="both"/>
        <w:rPr>
          <w:b/>
          <w:i/>
          <w:sz w:val="28"/>
          <w:szCs w:val="28"/>
        </w:rPr>
      </w:pPr>
      <w:r>
        <w:rPr>
          <w:i/>
          <w:sz w:val="28"/>
          <w:szCs w:val="28"/>
        </w:rPr>
        <w:t>PRE-CONDITION</w:t>
      </w:r>
      <w:r w:rsidR="007568D5">
        <w:rPr>
          <w:i/>
          <w:sz w:val="28"/>
          <w:szCs w:val="28"/>
        </w:rPr>
        <w:t xml:space="preserve"> : </w:t>
      </w:r>
      <w:r w:rsidR="007568D5">
        <w:rPr>
          <w:sz w:val="28"/>
          <w:szCs w:val="28"/>
        </w:rPr>
        <w:t>The</w:t>
      </w:r>
      <w:r w:rsidR="007568D5">
        <w:rPr>
          <w:i/>
          <w:sz w:val="28"/>
          <w:szCs w:val="28"/>
        </w:rPr>
        <w:t xml:space="preserve"> </w:t>
      </w:r>
      <w:r w:rsidR="007568D5" w:rsidRPr="00382FA8">
        <w:rPr>
          <w:b/>
          <w:i/>
          <w:sz w:val="28"/>
          <w:szCs w:val="28"/>
        </w:rPr>
        <w:t>User</w:t>
      </w:r>
      <w:r w:rsidR="007568D5">
        <w:rPr>
          <w:b/>
          <w:i/>
          <w:sz w:val="28"/>
          <w:szCs w:val="28"/>
        </w:rPr>
        <w:t xml:space="preserve"> </w:t>
      </w:r>
      <w:r w:rsidR="007568D5">
        <w:rPr>
          <w:sz w:val="28"/>
          <w:szCs w:val="28"/>
        </w:rPr>
        <w:t xml:space="preserve">parks the </w:t>
      </w:r>
      <w:r w:rsidR="007568D5">
        <w:rPr>
          <w:b/>
          <w:i/>
          <w:sz w:val="28"/>
          <w:szCs w:val="28"/>
        </w:rPr>
        <w:t xml:space="preserve">Car </w:t>
      </w:r>
      <w:r w:rsidR="007568D5">
        <w:rPr>
          <w:sz w:val="28"/>
          <w:szCs w:val="28"/>
        </w:rPr>
        <w:t xml:space="preserve">in one of the </w:t>
      </w:r>
      <w:r w:rsidR="007568D5">
        <w:rPr>
          <w:b/>
          <w:i/>
          <w:sz w:val="28"/>
          <w:szCs w:val="28"/>
        </w:rPr>
        <w:t>Safe Area</w:t>
      </w:r>
      <w:r w:rsidR="007568D5">
        <w:rPr>
          <w:i/>
          <w:sz w:val="28"/>
          <w:szCs w:val="28"/>
        </w:rPr>
        <w:t>s</w:t>
      </w:r>
      <w:r w:rsidR="00A20FEC">
        <w:rPr>
          <w:sz w:val="28"/>
          <w:szCs w:val="28"/>
        </w:rPr>
        <w:t xml:space="preserve"> and exits the </w:t>
      </w:r>
      <w:r w:rsidR="00A20FEC">
        <w:rPr>
          <w:b/>
          <w:i/>
          <w:sz w:val="28"/>
          <w:szCs w:val="28"/>
        </w:rPr>
        <w:t>Car</w:t>
      </w:r>
      <w:r w:rsidR="007568D5">
        <w:rPr>
          <w:sz w:val="28"/>
          <w:szCs w:val="28"/>
        </w:rPr>
        <w:t>.</w:t>
      </w:r>
    </w:p>
    <w:p w14:paraId="7F95F604" w14:textId="1492EFBE" w:rsidR="00237148" w:rsidRDefault="007568D5" w:rsidP="007568D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3C1F9AA4" w14:textId="52C5D3E9" w:rsidR="007568D5" w:rsidRPr="004A1E2A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>The</w:t>
      </w:r>
      <w:r w:rsidRPr="004A1E2A">
        <w:rPr>
          <w:b/>
          <w:i/>
          <w:sz w:val="28"/>
          <w:szCs w:val="28"/>
        </w:rPr>
        <w:t xml:space="preserve"> System </w:t>
      </w:r>
      <w:r w:rsidRPr="004A1E2A">
        <w:rPr>
          <w:sz w:val="28"/>
          <w:szCs w:val="28"/>
        </w:rPr>
        <w:t>verifies that no one is in the car.</w:t>
      </w:r>
    </w:p>
    <w:p w14:paraId="4BC3DADB" w14:textId="2E2D21F2" w:rsidR="00A20FEC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commentRangeStart w:id="23"/>
      <w:commentRangeStart w:id="24"/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 xml:space="preserve"> checks the </w:t>
      </w:r>
      <w:r w:rsidRPr="004A1E2A">
        <w:rPr>
          <w:b/>
          <w:i/>
          <w:sz w:val="28"/>
          <w:szCs w:val="28"/>
        </w:rPr>
        <w:t xml:space="preserve">battery </w:t>
      </w:r>
      <w:r w:rsidR="00395E0B" w:rsidRPr="004A1E2A">
        <w:rPr>
          <w:sz w:val="28"/>
          <w:szCs w:val="28"/>
        </w:rPr>
        <w:t>status</w:t>
      </w:r>
      <w:r w:rsidRPr="004A1E2A">
        <w:rPr>
          <w:b/>
          <w:i/>
          <w:sz w:val="28"/>
          <w:szCs w:val="28"/>
        </w:rPr>
        <w:t>.</w:t>
      </w:r>
      <w:r w:rsidRPr="004A1E2A">
        <w:rPr>
          <w:sz w:val="28"/>
          <w:szCs w:val="28"/>
        </w:rPr>
        <w:t xml:space="preserve"> </w:t>
      </w:r>
      <w:commentRangeEnd w:id="23"/>
      <w:r w:rsidR="004A1E2A">
        <w:rPr>
          <w:rStyle w:val="Rimandocommento"/>
        </w:rPr>
        <w:commentReference w:id="23"/>
      </w:r>
    </w:p>
    <w:p w14:paraId="147C12F7" w14:textId="0F05A624" w:rsidR="00217E05" w:rsidRPr="004A1E2A" w:rsidRDefault="00217E0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>
        <w:rPr>
          <w:sz w:val="28"/>
          <w:szCs w:val="28"/>
        </w:rPr>
        <w:t>[Extension Point UC13].</w:t>
      </w:r>
    </w:p>
    <w:p w14:paraId="331A4B28" w14:textId="4FADBCBC" w:rsidR="00A20FEC" w:rsidRPr="004A1E2A" w:rsidRDefault="00A20FEC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commentRangeStart w:id="25"/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>checks</w:t>
      </w:r>
      <w:r w:rsidR="004A1E2A" w:rsidRPr="004A1E2A">
        <w:rPr>
          <w:sz w:val="28"/>
          <w:szCs w:val="28"/>
        </w:rPr>
        <w:t>, using the GPS coordinates,</w:t>
      </w:r>
      <w:r w:rsidRPr="004A1E2A">
        <w:rPr>
          <w:sz w:val="28"/>
          <w:szCs w:val="28"/>
        </w:rPr>
        <w:t xml:space="preserve"> if the</w:t>
      </w:r>
      <w:r w:rsidR="004A1E2A" w:rsidRPr="004A1E2A">
        <w:rPr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has left the</w:t>
      </w:r>
      <w:r w:rsidRPr="004A1E2A">
        <w:rPr>
          <w:sz w:val="28"/>
          <w:szCs w:val="28"/>
        </w:rPr>
        <w:t xml:space="preserve"> </w:t>
      </w:r>
      <w:r w:rsidRPr="004A1E2A">
        <w:rPr>
          <w:b/>
          <w:i/>
          <w:sz w:val="28"/>
          <w:szCs w:val="28"/>
        </w:rPr>
        <w:t xml:space="preserve">Car </w:t>
      </w:r>
      <w:r w:rsidR="00395E0B" w:rsidRPr="004A1E2A">
        <w:rPr>
          <w:sz w:val="28"/>
          <w:szCs w:val="28"/>
        </w:rPr>
        <w:t xml:space="preserve">within a </w:t>
      </w:r>
      <w:r w:rsidR="004A1E2A" w:rsidRPr="004A1E2A">
        <w:rPr>
          <w:sz w:val="28"/>
          <w:szCs w:val="28"/>
        </w:rPr>
        <w:t xml:space="preserve">certain distance range </w:t>
      </w:r>
      <w:r w:rsidRPr="004A1E2A">
        <w:rPr>
          <w:sz w:val="28"/>
          <w:szCs w:val="28"/>
        </w:rPr>
        <w:t>from the nearest station.</w:t>
      </w:r>
      <w:commentRangeEnd w:id="25"/>
      <w:r w:rsidR="004A1E2A">
        <w:rPr>
          <w:rStyle w:val="Rimandocommento"/>
        </w:rPr>
        <w:commentReference w:id="25"/>
      </w:r>
    </w:p>
    <w:p w14:paraId="7728F00E" w14:textId="7DE96AD0" w:rsidR="00395E0B" w:rsidRPr="004A1E2A" w:rsidRDefault="00395E0B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Pr="004A1E2A">
        <w:rPr>
          <w:sz w:val="28"/>
          <w:szCs w:val="28"/>
        </w:rPr>
        <w:t xml:space="preserve">checks if </w:t>
      </w:r>
      <w:r w:rsidRPr="004A1E2A">
        <w:rPr>
          <w:b/>
          <w:i/>
          <w:sz w:val="28"/>
          <w:szCs w:val="28"/>
        </w:rPr>
        <w:t xml:space="preserve">User </w:t>
      </w:r>
      <w:r w:rsidR="004A1E2A" w:rsidRPr="004A1E2A">
        <w:rPr>
          <w:sz w:val="28"/>
          <w:szCs w:val="28"/>
        </w:rPr>
        <w:t>drove with passengers (UC11</w:t>
      </w:r>
      <w:r w:rsidRPr="004A1E2A">
        <w:rPr>
          <w:sz w:val="28"/>
          <w:szCs w:val="28"/>
        </w:rPr>
        <w:t>).</w:t>
      </w:r>
    </w:p>
    <w:p w14:paraId="7EB3A705" w14:textId="206BA5DD" w:rsidR="004A1E2A" w:rsidRPr="004A1E2A" w:rsidRDefault="004A1E2A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>System</w:t>
      </w:r>
      <w:r w:rsidRPr="004A1E2A">
        <w:rPr>
          <w:sz w:val="28"/>
          <w:szCs w:val="28"/>
        </w:rPr>
        <w:t>, after a predefined (</w:t>
      </w:r>
      <w:commentRangeStart w:id="26"/>
      <w:commentRangeStart w:id="27"/>
      <w:r w:rsidRPr="004A1E2A">
        <w:rPr>
          <w:sz w:val="28"/>
          <w:szCs w:val="28"/>
        </w:rPr>
        <w:t>short, order of minutes</w:t>
      </w:r>
      <w:commentRangeEnd w:id="26"/>
      <w:r>
        <w:rPr>
          <w:rStyle w:val="Rimandocommento"/>
        </w:rPr>
        <w:commentReference w:id="26"/>
      </w:r>
      <w:commentRangeEnd w:id="27"/>
      <w:r>
        <w:rPr>
          <w:rStyle w:val="Rimandocommento"/>
        </w:rPr>
        <w:commentReference w:id="27"/>
      </w:r>
      <w:r w:rsidRPr="004A1E2A">
        <w:rPr>
          <w:sz w:val="28"/>
          <w:szCs w:val="28"/>
        </w:rPr>
        <w:t xml:space="preserve">) amount of time, checks if the </w:t>
      </w:r>
      <w:r w:rsidRPr="004A1E2A">
        <w:rPr>
          <w:b/>
          <w:i/>
          <w:sz w:val="28"/>
          <w:szCs w:val="28"/>
        </w:rPr>
        <w:t>Car</w:t>
      </w:r>
      <w:r w:rsidRPr="004A1E2A">
        <w:rPr>
          <w:sz w:val="28"/>
          <w:szCs w:val="28"/>
        </w:rPr>
        <w:t xml:space="preserve"> is plugged.</w:t>
      </w:r>
      <w:commentRangeEnd w:id="24"/>
      <w:r>
        <w:rPr>
          <w:rStyle w:val="Rimandocommento"/>
        </w:rPr>
        <w:commentReference w:id="24"/>
      </w:r>
    </w:p>
    <w:p w14:paraId="660A190D" w14:textId="3B169C4C" w:rsidR="00395E0B" w:rsidRDefault="007568D5" w:rsidP="004A1E2A">
      <w:pPr>
        <w:pStyle w:val="Paragrafoelenco"/>
        <w:numPr>
          <w:ilvl w:val="0"/>
          <w:numId w:val="27"/>
        </w:numPr>
        <w:rPr>
          <w:sz w:val="28"/>
          <w:szCs w:val="28"/>
        </w:rPr>
      </w:pPr>
      <w:r w:rsidRPr="004A1E2A">
        <w:rPr>
          <w:sz w:val="28"/>
          <w:szCs w:val="28"/>
        </w:rPr>
        <w:t xml:space="preserve">The </w:t>
      </w:r>
      <w:r w:rsidRPr="004A1E2A">
        <w:rPr>
          <w:b/>
          <w:i/>
          <w:sz w:val="28"/>
          <w:szCs w:val="28"/>
        </w:rPr>
        <w:t xml:space="preserve">System </w:t>
      </w:r>
      <w:r w:rsidR="004A1E2A" w:rsidRPr="004A1E2A">
        <w:rPr>
          <w:sz w:val="28"/>
          <w:szCs w:val="28"/>
        </w:rPr>
        <w:t>applies</w:t>
      </w:r>
      <w:r w:rsidR="00395E0B" w:rsidRPr="004A1E2A">
        <w:rPr>
          <w:sz w:val="28"/>
          <w:szCs w:val="28"/>
        </w:rPr>
        <w:t xml:space="preserve"> discounts or surcharges</w:t>
      </w:r>
      <w:r w:rsidR="004A1E2A" w:rsidRPr="004A1E2A">
        <w:rPr>
          <w:sz w:val="28"/>
          <w:szCs w:val="28"/>
        </w:rPr>
        <w:t xml:space="preserve"> to the final </w:t>
      </w:r>
      <w:r w:rsidR="004A1E2A" w:rsidRPr="004A1E2A">
        <w:rPr>
          <w:b/>
          <w:i/>
          <w:sz w:val="28"/>
          <w:szCs w:val="28"/>
        </w:rPr>
        <w:t>fee</w:t>
      </w:r>
      <w:r w:rsidR="00395E0B" w:rsidRPr="004A1E2A">
        <w:rPr>
          <w:sz w:val="28"/>
          <w:szCs w:val="28"/>
        </w:rPr>
        <w:t xml:space="preserve"> according to the previous checks</w:t>
      </w:r>
      <w:r w:rsidR="00AE4CFA">
        <w:rPr>
          <w:sz w:val="28"/>
          <w:szCs w:val="28"/>
        </w:rPr>
        <w:t xml:space="preserve"> and actions</w:t>
      </w:r>
      <w:r w:rsidR="004A1E2A">
        <w:rPr>
          <w:sz w:val="28"/>
          <w:szCs w:val="28"/>
        </w:rPr>
        <w:t xml:space="preserve"> in the points 2-3-4-5</w:t>
      </w:r>
      <w:r w:rsidR="00217E05">
        <w:rPr>
          <w:sz w:val="28"/>
          <w:szCs w:val="28"/>
        </w:rPr>
        <w:t>-6</w:t>
      </w:r>
      <w:r w:rsidR="004A1E2A">
        <w:rPr>
          <w:sz w:val="28"/>
          <w:szCs w:val="28"/>
        </w:rPr>
        <w:t xml:space="preserve"> of the Flow of Events</w:t>
      </w:r>
      <w:r w:rsidR="00395E0B" w:rsidRPr="004A1E2A">
        <w:rPr>
          <w:sz w:val="28"/>
          <w:szCs w:val="28"/>
        </w:rPr>
        <w:t>.</w:t>
      </w:r>
    </w:p>
    <w:p w14:paraId="471ED742" w14:textId="77777777" w:rsidR="00217E05" w:rsidRPr="004A1E2A" w:rsidRDefault="00217E05" w:rsidP="00217E05">
      <w:pPr>
        <w:pStyle w:val="Paragrafoelenco"/>
        <w:rPr>
          <w:sz w:val="28"/>
          <w:szCs w:val="28"/>
        </w:rPr>
      </w:pPr>
    </w:p>
    <w:p w14:paraId="73519577" w14:textId="0D699450" w:rsidR="007568D5" w:rsidRDefault="00AF5EA9" w:rsidP="007568D5">
      <w:pPr>
        <w:rPr>
          <w:i/>
          <w:sz w:val="28"/>
          <w:szCs w:val="28"/>
        </w:rPr>
      </w:pPr>
      <w:r>
        <w:rPr>
          <w:i/>
          <w:sz w:val="28"/>
          <w:szCs w:val="28"/>
        </w:rPr>
        <w:t>POST-CONDITION</w:t>
      </w:r>
      <w:r w:rsidR="007568D5">
        <w:rPr>
          <w:i/>
          <w:sz w:val="28"/>
          <w:szCs w:val="28"/>
        </w:rPr>
        <w:t xml:space="preserve"> :  </w:t>
      </w:r>
    </w:p>
    <w:p w14:paraId="5EA9A2D0" w14:textId="488ADBD8" w:rsidR="00FA4E3C" w:rsidRDefault="007568D5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locks the doors of the </w:t>
      </w:r>
      <w:r>
        <w:rPr>
          <w:b/>
          <w:i/>
          <w:sz w:val="28"/>
          <w:szCs w:val="28"/>
        </w:rPr>
        <w:t>Car</w:t>
      </w:r>
      <w:r w:rsidR="0019223A">
        <w:rPr>
          <w:b/>
          <w:i/>
          <w:sz w:val="28"/>
          <w:szCs w:val="28"/>
        </w:rPr>
        <w:t>.</w:t>
      </w:r>
    </w:p>
    <w:p w14:paraId="5CAC69FA" w14:textId="4E81A58C" w:rsidR="0008140C" w:rsidRDefault="0008140C" w:rsidP="007568D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08140C">
        <w:rPr>
          <w:b/>
          <w:i/>
          <w:sz w:val="28"/>
          <w:szCs w:val="28"/>
        </w:rPr>
        <w:t>System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communicates to the </w:t>
      </w:r>
      <w:r>
        <w:rPr>
          <w:b/>
          <w:i/>
          <w:sz w:val="28"/>
          <w:szCs w:val="28"/>
        </w:rPr>
        <w:t xml:space="preserve">Banking System </w:t>
      </w:r>
      <w:r w:rsidR="004A1E2A">
        <w:rPr>
          <w:sz w:val="28"/>
          <w:szCs w:val="28"/>
        </w:rPr>
        <w:t xml:space="preserve">the final </w:t>
      </w:r>
      <w:r w:rsidR="004A1E2A" w:rsidRPr="004A1E2A">
        <w:rPr>
          <w:b/>
          <w:i/>
          <w:sz w:val="28"/>
          <w:szCs w:val="28"/>
        </w:rPr>
        <w:t>fee</w:t>
      </w:r>
      <w:r w:rsidR="004A1E2A">
        <w:rPr>
          <w:b/>
          <w:i/>
          <w:sz w:val="28"/>
          <w:szCs w:val="28"/>
        </w:rPr>
        <w:t xml:space="preserve"> </w:t>
      </w:r>
      <w:r w:rsidR="004A1E2A" w:rsidRPr="004A1E2A">
        <w:rPr>
          <w:sz w:val="28"/>
          <w:szCs w:val="28"/>
        </w:rPr>
        <w:t>to charge to the</w:t>
      </w:r>
      <w:r w:rsidR="004A1E2A">
        <w:rPr>
          <w:i/>
          <w:sz w:val="28"/>
          <w:szCs w:val="28"/>
        </w:rPr>
        <w:t xml:space="preserve"> </w:t>
      </w:r>
      <w:r w:rsidR="004A1E2A" w:rsidRPr="004A1E2A">
        <w:rPr>
          <w:b/>
          <w:i/>
          <w:sz w:val="28"/>
          <w:szCs w:val="28"/>
        </w:rPr>
        <w:t>User</w:t>
      </w:r>
      <w:r w:rsidR="004A1E2A">
        <w:rPr>
          <w:b/>
          <w:i/>
          <w:sz w:val="28"/>
          <w:szCs w:val="28"/>
        </w:rPr>
        <w:t>.</w:t>
      </w:r>
    </w:p>
    <w:p w14:paraId="5EB8D31C" w14:textId="7387BE8C" w:rsidR="00217E05" w:rsidRDefault="00217E05" w:rsidP="007568D5">
      <w:pPr>
        <w:rPr>
          <w:b/>
          <w:i/>
          <w:sz w:val="28"/>
          <w:szCs w:val="28"/>
        </w:rPr>
      </w:pPr>
    </w:p>
    <w:p w14:paraId="2F220465" w14:textId="4E05D2FE" w:rsidR="00217E05" w:rsidRPr="001F51FA" w:rsidRDefault="00217E05" w:rsidP="00217E05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CASE : Plug the Car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( &lt;&lt;extends UC12&gt;&gt; )</w:t>
      </w:r>
    </w:p>
    <w:p w14:paraId="470F51E2" w14:textId="722D1190" w:rsidR="00217E05" w:rsidRDefault="00217E05" w:rsidP="00217E05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UC13</w:t>
      </w:r>
    </w:p>
    <w:p w14:paraId="31C537F9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PARTECIPATING ACTORS : </w:t>
      </w:r>
      <w:r w:rsidRPr="00382FA8">
        <w:rPr>
          <w:b/>
          <w:i/>
          <w:sz w:val="28"/>
          <w:szCs w:val="28"/>
        </w:rPr>
        <w:t>User</w:t>
      </w:r>
      <w:r w:rsidRPr="002908B6">
        <w:rPr>
          <w:b/>
          <w:i/>
          <w:sz w:val="28"/>
          <w:szCs w:val="28"/>
        </w:rPr>
        <w:t xml:space="preserve"> </w:t>
      </w:r>
    </w:p>
    <w:p w14:paraId="7601225F" w14:textId="77777777" w:rsidR="00217E05" w:rsidRDefault="00217E05" w:rsidP="00217E05">
      <w:pPr>
        <w:rPr>
          <w:b/>
          <w:i/>
          <w:sz w:val="28"/>
          <w:szCs w:val="28"/>
        </w:rPr>
      </w:pPr>
      <w:r>
        <w:rPr>
          <w:i/>
          <w:sz w:val="28"/>
          <w:szCs w:val="28"/>
        </w:rPr>
        <w:t xml:space="preserve">PRE-CONDITION : </w:t>
      </w:r>
      <w:r>
        <w:rPr>
          <w:sz w:val="28"/>
          <w:szCs w:val="28"/>
        </w:rPr>
        <w:t>The</w:t>
      </w:r>
      <w:r>
        <w:rPr>
          <w:i/>
          <w:sz w:val="28"/>
          <w:szCs w:val="28"/>
        </w:rPr>
        <w:t xml:space="preserve"> </w:t>
      </w:r>
      <w:r w:rsidRPr="00382FA8">
        <w:rPr>
          <w:b/>
          <w:i/>
          <w:sz w:val="28"/>
          <w:szCs w:val="28"/>
        </w:rPr>
        <w:t>User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has parked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in one of the </w:t>
      </w:r>
      <w:r>
        <w:rPr>
          <w:b/>
          <w:i/>
          <w:sz w:val="28"/>
          <w:szCs w:val="28"/>
        </w:rPr>
        <w:t>C</w:t>
      </w:r>
      <w:r w:rsidRPr="001F51FA">
        <w:rPr>
          <w:b/>
          <w:i/>
          <w:sz w:val="28"/>
          <w:szCs w:val="28"/>
        </w:rPr>
        <w:t xml:space="preserve">harging </w:t>
      </w:r>
      <w:r>
        <w:rPr>
          <w:b/>
          <w:i/>
          <w:sz w:val="28"/>
          <w:szCs w:val="28"/>
        </w:rPr>
        <w:t>A</w:t>
      </w:r>
      <w:r w:rsidRPr="001F51FA">
        <w:rPr>
          <w:b/>
          <w:i/>
          <w:sz w:val="28"/>
          <w:szCs w:val="28"/>
        </w:rPr>
        <w:t>rea</w:t>
      </w:r>
      <w:r w:rsidRPr="001F51FA">
        <w:rPr>
          <w:sz w:val="28"/>
          <w:szCs w:val="28"/>
        </w:rPr>
        <w:t>s</w:t>
      </w:r>
      <w:r>
        <w:rPr>
          <w:sz w:val="28"/>
          <w:szCs w:val="28"/>
        </w:rPr>
        <w:t xml:space="preserve"> designated by the </w:t>
      </w:r>
      <w:r w:rsidRPr="00AC0151"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 xml:space="preserve"> and plugs the </w:t>
      </w:r>
      <w:r>
        <w:rPr>
          <w:b/>
          <w:i/>
          <w:sz w:val="28"/>
          <w:szCs w:val="28"/>
        </w:rPr>
        <w:t>C</w:t>
      </w:r>
      <w:r w:rsidRPr="00183326">
        <w:rPr>
          <w:b/>
          <w:i/>
          <w:sz w:val="28"/>
          <w:szCs w:val="28"/>
        </w:rPr>
        <w:t>ar</w:t>
      </w:r>
      <w:r>
        <w:rPr>
          <w:sz w:val="28"/>
          <w:szCs w:val="28"/>
        </w:rPr>
        <w:t xml:space="preserve"> into the power grid.</w:t>
      </w:r>
    </w:p>
    <w:p w14:paraId="24908B54" w14:textId="77777777" w:rsidR="00217E05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FLOW OF EVENTS : </w:t>
      </w:r>
    </w:p>
    <w:p w14:paraId="583DCFE2" w14:textId="71CF29FD" w:rsidR="00217E05" w:rsidRPr="007568D5" w:rsidRDefault="00217E05" w:rsidP="00217E05">
      <w:pPr>
        <w:rPr>
          <w:b/>
          <w:i/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System </w:t>
      </w:r>
      <w:r>
        <w:rPr>
          <w:sz w:val="28"/>
          <w:szCs w:val="28"/>
        </w:rPr>
        <w:t xml:space="preserve">detects that the </w:t>
      </w:r>
      <w:r>
        <w:rPr>
          <w:b/>
          <w:i/>
          <w:sz w:val="28"/>
          <w:szCs w:val="28"/>
        </w:rPr>
        <w:t xml:space="preserve">Car </w:t>
      </w:r>
      <w:r>
        <w:rPr>
          <w:sz w:val="28"/>
          <w:szCs w:val="28"/>
        </w:rPr>
        <w:t xml:space="preserve">is plugged within </w:t>
      </w:r>
      <w:commentRangeStart w:id="28"/>
      <w:commentRangeStart w:id="29"/>
      <w:r>
        <w:rPr>
          <w:sz w:val="28"/>
          <w:szCs w:val="28"/>
        </w:rPr>
        <w:t>a (short) specified time</w:t>
      </w:r>
      <w:commentRangeEnd w:id="28"/>
      <w:r>
        <w:commentReference w:id="28"/>
      </w:r>
      <w:commentRangeEnd w:id="29"/>
      <w:r>
        <w:rPr>
          <w:rStyle w:val="Rimandocommento"/>
        </w:rPr>
        <w:commentReference w:id="29"/>
      </w:r>
      <w:r>
        <w:rPr>
          <w:sz w:val="28"/>
          <w:szCs w:val="28"/>
        </w:rPr>
        <w:t xml:space="preserve"> period after the end of the ride.</w:t>
      </w:r>
      <w:r>
        <w:commentReference w:id="30"/>
      </w:r>
    </w:p>
    <w:p w14:paraId="565CFE0C" w14:textId="77777777" w:rsidR="00217E05" w:rsidRDefault="00217E05" w:rsidP="00217E05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POST-CONDITION :  </w:t>
      </w:r>
    </w:p>
    <w:p w14:paraId="488AF03F" w14:textId="5AD57F31" w:rsidR="00217E05" w:rsidRDefault="00217E05" w:rsidP="00217E05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Pr="00AC0151">
        <w:rPr>
          <w:b/>
          <w:i/>
          <w:sz w:val="28"/>
          <w:szCs w:val="28"/>
        </w:rPr>
        <w:t>System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stores that the </w:t>
      </w:r>
      <w:r w:rsidRPr="006D211B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 xml:space="preserve"> will have a discount on the fee of the </w:t>
      </w:r>
      <w:r w:rsidRPr="007568D5">
        <w:rPr>
          <w:b/>
          <w:i/>
          <w:sz w:val="28"/>
          <w:szCs w:val="28"/>
        </w:rPr>
        <w:t>User</w:t>
      </w:r>
      <w:r>
        <w:rPr>
          <w:sz w:val="28"/>
          <w:szCs w:val="28"/>
        </w:rPr>
        <w:t>’s last ride.</w:t>
      </w:r>
    </w:p>
    <w:p w14:paraId="4B7D73A9" w14:textId="26CAF3B6" w:rsidR="00D77AA3" w:rsidRDefault="00D77AA3" w:rsidP="00217E05">
      <w:pPr>
        <w:rPr>
          <w:sz w:val="28"/>
          <w:szCs w:val="28"/>
        </w:rPr>
      </w:pPr>
    </w:p>
    <w:p w14:paraId="14986336" w14:textId="002B5776" w:rsidR="00D77AA3" w:rsidRDefault="00D77AA3" w:rsidP="00D77AA3">
      <w:pPr>
        <w:pStyle w:val="Paragrafoelenco"/>
        <w:numPr>
          <w:ilvl w:val="0"/>
          <w:numId w:val="19"/>
        </w:numP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CASE : 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Enable Money Saving Option</w:t>
      </w:r>
      <w:r w:rsidRPr="001F51FA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2634"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&lt;&lt;Extends UC10</w:t>
      </w:r>
      <w:bookmarkStart w:id="31" w:name="_GoBack"/>
      <w:bookmarkEnd w:id="31"/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 )</w:t>
      </w:r>
    </w:p>
    <w:p w14:paraId="7D21E3D0" w14:textId="50B56996" w:rsidR="00D77AA3" w:rsidRPr="00D77AA3" w:rsidRDefault="00BA2634" w:rsidP="00D77AA3">
      <w:pPr>
        <w:jc w:val="both"/>
        <w:rPr>
          <w:i/>
          <w:sz w:val="28"/>
          <w:szCs w:val="28"/>
        </w:rPr>
      </w:pPr>
      <w:r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 : UC14</w:t>
      </w:r>
    </w:p>
    <w:p w14:paraId="182D914F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PARTECIPATING ACTORS : </w:t>
      </w:r>
      <w:r w:rsidRPr="00D77AA3">
        <w:rPr>
          <w:b/>
          <w:i/>
          <w:sz w:val="28"/>
          <w:szCs w:val="28"/>
        </w:rPr>
        <w:t xml:space="preserve">User </w:t>
      </w:r>
    </w:p>
    <w:p w14:paraId="272C4929" w14:textId="2821981B" w:rsidR="00D77AA3" w:rsidRPr="00D77AA3" w:rsidRDefault="00D77AA3" w:rsidP="00D77AA3">
      <w:pPr>
        <w:rPr>
          <w:b/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PRE-CONDITION : </w:t>
      </w:r>
      <w:r w:rsidRPr="00D77AA3">
        <w:rPr>
          <w:sz w:val="28"/>
          <w:szCs w:val="28"/>
        </w:rPr>
        <w:t>The</w:t>
      </w:r>
      <w:r w:rsidRPr="00D77AA3">
        <w:rPr>
          <w:i/>
          <w:sz w:val="28"/>
          <w:szCs w:val="28"/>
        </w:rPr>
        <w:t xml:space="preserve"> </w:t>
      </w:r>
      <w:r w:rsidRPr="00D77AA3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enables the Money Saving Option.</w:t>
      </w:r>
    </w:p>
    <w:p w14:paraId="68FF6BFB" w14:textId="77777777" w:rsidR="00D77AA3" w:rsidRPr="00D77AA3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FLOW OF EVENTS : </w:t>
      </w:r>
    </w:p>
    <w:p w14:paraId="29DE5DF7" w14:textId="309D77FA" w:rsidR="00D77AA3" w:rsidRDefault="00D77AA3" w:rsidP="00A221D2">
      <w:pPr>
        <w:pStyle w:val="Paragrafoelenco"/>
        <w:numPr>
          <w:ilvl w:val="0"/>
          <w:numId w:val="28"/>
        </w:numPr>
        <w:rPr>
          <w:sz w:val="28"/>
          <w:szCs w:val="28"/>
        </w:rPr>
      </w:pPr>
      <w:r w:rsidRPr="00A221D2">
        <w:rPr>
          <w:sz w:val="28"/>
          <w:szCs w:val="28"/>
        </w:rPr>
        <w:t xml:space="preserve">The </w:t>
      </w:r>
      <w:r w:rsidRPr="00A221D2">
        <w:rPr>
          <w:b/>
          <w:i/>
          <w:sz w:val="28"/>
          <w:szCs w:val="28"/>
        </w:rPr>
        <w:t xml:space="preserve">System </w:t>
      </w:r>
      <w:r w:rsidR="00A221D2" w:rsidRPr="00A221D2">
        <w:rPr>
          <w:sz w:val="28"/>
          <w:szCs w:val="28"/>
        </w:rPr>
        <w:t xml:space="preserve">asks the </w:t>
      </w:r>
      <w:r w:rsidR="00A221D2" w:rsidRPr="00A221D2">
        <w:rPr>
          <w:b/>
          <w:i/>
          <w:sz w:val="28"/>
          <w:szCs w:val="28"/>
        </w:rPr>
        <w:t>User</w:t>
      </w:r>
      <w:r w:rsidR="00A221D2" w:rsidRPr="00A221D2">
        <w:rPr>
          <w:sz w:val="28"/>
          <w:szCs w:val="28"/>
        </w:rPr>
        <w:t xml:space="preserve"> the address of his final destination</w:t>
      </w:r>
      <w:r w:rsidR="00484228">
        <w:rPr>
          <w:sz w:val="28"/>
          <w:szCs w:val="28"/>
        </w:rPr>
        <w:t xml:space="preserve"> showing a text box where to insert the address</w:t>
      </w:r>
      <w:r w:rsidR="00A221D2" w:rsidRPr="00A221D2">
        <w:rPr>
          <w:sz w:val="28"/>
          <w:szCs w:val="28"/>
        </w:rPr>
        <w:t>.</w:t>
      </w:r>
    </w:p>
    <w:p w14:paraId="63C9B70C" w14:textId="24108571" w:rsidR="00A221D2" w:rsidRPr="00A221D2" w:rsidRDefault="00A221D2" w:rsidP="00D77AA3">
      <w:pPr>
        <w:pStyle w:val="Paragrafoelenco"/>
        <w:numPr>
          <w:ilvl w:val="0"/>
          <w:numId w:val="28"/>
        </w:num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>
        <w:rPr>
          <w:b/>
          <w:i/>
          <w:sz w:val="28"/>
          <w:szCs w:val="28"/>
        </w:rPr>
        <w:t xml:space="preserve">User </w:t>
      </w:r>
      <w:r>
        <w:rPr>
          <w:sz w:val="28"/>
          <w:szCs w:val="28"/>
        </w:rPr>
        <w:t xml:space="preserve">provides the address to the </w:t>
      </w:r>
      <w:r>
        <w:rPr>
          <w:b/>
          <w:i/>
          <w:sz w:val="28"/>
          <w:szCs w:val="28"/>
        </w:rPr>
        <w:t>System</w:t>
      </w:r>
      <w:r>
        <w:rPr>
          <w:sz w:val="28"/>
          <w:szCs w:val="28"/>
        </w:rPr>
        <w:t>.</w:t>
      </w:r>
    </w:p>
    <w:p w14:paraId="476E01D7" w14:textId="1A1DCB69" w:rsidR="00A221D2" w:rsidRDefault="00A221D2" w:rsidP="00D77AA3">
      <w:pPr>
        <w:rPr>
          <w:b/>
          <w:i/>
          <w:sz w:val="28"/>
          <w:szCs w:val="28"/>
        </w:rPr>
      </w:pPr>
    </w:p>
    <w:p w14:paraId="04113D4F" w14:textId="77777777" w:rsidR="00A221D2" w:rsidRPr="00D77AA3" w:rsidRDefault="00A221D2" w:rsidP="00D77AA3">
      <w:pPr>
        <w:rPr>
          <w:b/>
          <w:i/>
          <w:sz w:val="28"/>
          <w:szCs w:val="28"/>
        </w:rPr>
      </w:pPr>
    </w:p>
    <w:p w14:paraId="52C7A824" w14:textId="77777777" w:rsidR="00D77AA3" w:rsidRPr="00D77AA3" w:rsidRDefault="00D77AA3" w:rsidP="00D77AA3">
      <w:pPr>
        <w:rPr>
          <w:i/>
          <w:sz w:val="28"/>
          <w:szCs w:val="28"/>
        </w:rPr>
      </w:pPr>
      <w:r w:rsidRPr="00D77AA3">
        <w:rPr>
          <w:i/>
          <w:sz w:val="28"/>
          <w:szCs w:val="28"/>
        </w:rPr>
        <w:t xml:space="preserve">POST-CONDITION :  </w:t>
      </w:r>
    </w:p>
    <w:p w14:paraId="0D015FBB" w14:textId="77777777" w:rsidR="00200E61" w:rsidRDefault="00D77AA3" w:rsidP="00D77AA3">
      <w:pPr>
        <w:rPr>
          <w:sz w:val="28"/>
          <w:szCs w:val="28"/>
        </w:rPr>
      </w:pPr>
      <w:r w:rsidRPr="00D77AA3">
        <w:rPr>
          <w:sz w:val="28"/>
          <w:szCs w:val="28"/>
        </w:rPr>
        <w:t xml:space="preserve">The </w:t>
      </w:r>
      <w:r w:rsidRPr="00D77AA3">
        <w:rPr>
          <w:b/>
          <w:i/>
          <w:sz w:val="28"/>
          <w:szCs w:val="28"/>
        </w:rPr>
        <w:t>System</w:t>
      </w:r>
      <w:r w:rsidRPr="00D77AA3">
        <w:rPr>
          <w:b/>
          <w:sz w:val="28"/>
          <w:szCs w:val="28"/>
        </w:rPr>
        <w:t xml:space="preserve"> </w:t>
      </w:r>
      <w:r w:rsidR="00A221D2">
        <w:rPr>
          <w:sz w:val="28"/>
          <w:szCs w:val="28"/>
        </w:rPr>
        <w:t xml:space="preserve">computes an algorithm which takes in consideration the distribution of the cars in the city, the final destination of the </w:t>
      </w:r>
      <w:r w:rsidR="00A221D2">
        <w:rPr>
          <w:b/>
          <w:i/>
          <w:sz w:val="28"/>
          <w:szCs w:val="28"/>
        </w:rPr>
        <w:t xml:space="preserve">User </w:t>
      </w:r>
      <w:r w:rsidR="00A221D2">
        <w:rPr>
          <w:sz w:val="28"/>
          <w:szCs w:val="28"/>
        </w:rPr>
        <w:t>and the availability of power pl</w:t>
      </w:r>
      <w:r w:rsidR="00200E61">
        <w:rPr>
          <w:sz w:val="28"/>
          <w:szCs w:val="28"/>
        </w:rPr>
        <w:t xml:space="preserve">ugs in </w:t>
      </w:r>
      <w:r w:rsidR="00484228">
        <w:rPr>
          <w:sz w:val="28"/>
          <w:szCs w:val="28"/>
        </w:rPr>
        <w:t xml:space="preserve">the </w:t>
      </w:r>
      <w:r w:rsidR="00200E61">
        <w:rPr>
          <w:b/>
          <w:i/>
          <w:sz w:val="28"/>
          <w:szCs w:val="28"/>
        </w:rPr>
        <w:t>Charging Area</w:t>
      </w:r>
      <w:r w:rsidR="00484228">
        <w:rPr>
          <w:sz w:val="28"/>
          <w:szCs w:val="28"/>
        </w:rPr>
        <w:t>. The result of this algorithm will be sent to</w:t>
      </w:r>
      <w:r w:rsidR="00A221D2">
        <w:rPr>
          <w:sz w:val="28"/>
          <w:szCs w:val="28"/>
        </w:rPr>
        <w:t xml:space="preserve"> the </w:t>
      </w:r>
      <w:r w:rsidR="00A221D2" w:rsidRPr="00A221D2">
        <w:rPr>
          <w:b/>
          <w:i/>
          <w:sz w:val="28"/>
          <w:szCs w:val="28"/>
        </w:rPr>
        <w:t>User</w:t>
      </w:r>
      <w:r w:rsidR="00A221D2">
        <w:rPr>
          <w:b/>
          <w:i/>
          <w:sz w:val="28"/>
          <w:szCs w:val="28"/>
        </w:rPr>
        <w:t xml:space="preserve"> </w:t>
      </w:r>
      <w:r w:rsidR="00484228">
        <w:rPr>
          <w:sz w:val="28"/>
          <w:szCs w:val="28"/>
        </w:rPr>
        <w:t xml:space="preserve">providing him </w:t>
      </w:r>
      <w:r w:rsidR="00A221D2">
        <w:rPr>
          <w:sz w:val="28"/>
          <w:szCs w:val="28"/>
        </w:rPr>
        <w:t xml:space="preserve">the address of the </w:t>
      </w:r>
      <w:r w:rsidR="00A221D2">
        <w:rPr>
          <w:b/>
          <w:i/>
          <w:sz w:val="28"/>
          <w:szCs w:val="28"/>
        </w:rPr>
        <w:t>Charging Area</w:t>
      </w:r>
      <w:r w:rsidR="00A221D2">
        <w:rPr>
          <w:sz w:val="28"/>
          <w:szCs w:val="28"/>
        </w:rPr>
        <w:t xml:space="preserve"> where to leave the </w:t>
      </w:r>
      <w:r w:rsidR="00A221D2">
        <w:rPr>
          <w:b/>
          <w:i/>
          <w:sz w:val="28"/>
          <w:szCs w:val="28"/>
        </w:rPr>
        <w:t>Car</w:t>
      </w:r>
      <w:r w:rsidRPr="00D77AA3">
        <w:rPr>
          <w:sz w:val="28"/>
          <w:szCs w:val="28"/>
        </w:rPr>
        <w:t>.</w:t>
      </w:r>
      <w:r w:rsidR="00A221D2">
        <w:rPr>
          <w:sz w:val="28"/>
          <w:szCs w:val="28"/>
        </w:rPr>
        <w:t xml:space="preserve"> </w:t>
      </w:r>
    </w:p>
    <w:p w14:paraId="508A5DFF" w14:textId="3D47F7FC" w:rsidR="00D77AA3" w:rsidRPr="00D77AA3" w:rsidRDefault="00A221D2" w:rsidP="00D77AA3">
      <w:pPr>
        <w:rPr>
          <w:sz w:val="28"/>
          <w:szCs w:val="28"/>
        </w:rPr>
      </w:pPr>
      <w:r>
        <w:rPr>
          <w:sz w:val="28"/>
          <w:szCs w:val="28"/>
        </w:rPr>
        <w:t xml:space="preserve">(The </w:t>
      </w:r>
      <w:r>
        <w:rPr>
          <w:b/>
          <w:i/>
          <w:sz w:val="28"/>
          <w:szCs w:val="28"/>
        </w:rPr>
        <w:t>U</w:t>
      </w:r>
      <w:r w:rsidRPr="00A221D2">
        <w:rPr>
          <w:b/>
          <w:i/>
          <w:sz w:val="28"/>
          <w:szCs w:val="28"/>
        </w:rPr>
        <w:t>ser</w:t>
      </w:r>
      <w:r>
        <w:rPr>
          <w:sz w:val="28"/>
          <w:szCs w:val="28"/>
        </w:rPr>
        <w:t xml:space="preserve"> will still have to plug the </w:t>
      </w:r>
      <w:r w:rsidRPr="00A221D2">
        <w:rPr>
          <w:b/>
          <w:i/>
          <w:sz w:val="28"/>
          <w:szCs w:val="28"/>
        </w:rPr>
        <w:t>Car</w:t>
      </w:r>
      <w:r>
        <w:rPr>
          <w:sz w:val="28"/>
          <w:szCs w:val="28"/>
        </w:rPr>
        <w:t xml:space="preserve"> in order to have a discount!)</w:t>
      </w:r>
    </w:p>
    <w:p w14:paraId="3A2CD3BF" w14:textId="64C42AF0" w:rsidR="00D77AA3" w:rsidRDefault="00D77AA3" w:rsidP="00D77AA3">
      <w:pPr>
        <w:pStyle w:val="Paragrafoelenco"/>
        <w:ind w:left="36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B0303F" w14:textId="77777777" w:rsidR="00D77AA3" w:rsidRPr="001F51FA" w:rsidRDefault="00D77AA3" w:rsidP="00D77AA3">
      <w:pPr>
        <w:pStyle w:val="Paragrafoelenco"/>
        <w:ind w:left="0"/>
        <w:rPr>
          <w:i/>
          <w:color w:val="000000" w:themeColor="text1"/>
          <w:sz w:val="32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45460" w14:textId="77777777" w:rsidR="00D77AA3" w:rsidRDefault="00D77AA3" w:rsidP="00217E05">
      <w:pPr>
        <w:rPr>
          <w:sz w:val="28"/>
          <w:szCs w:val="28"/>
        </w:rPr>
      </w:pPr>
    </w:p>
    <w:p w14:paraId="39A5F7D9" w14:textId="77777777" w:rsidR="00217E05" w:rsidRPr="004A1E2A" w:rsidRDefault="00217E05" w:rsidP="007568D5"/>
    <w:sectPr w:rsidR="00217E05" w:rsidRPr="004A1E2A">
      <w:pgSz w:w="12240" w:h="15840"/>
      <w:pgMar w:top="1417" w:right="1134" w:bottom="1134" w:left="1134" w:header="0" w:footer="0" w:gutter="0"/>
      <w:cols w:space="720"/>
      <w:formProt w:val="0"/>
      <w:docGrid w:linePitch="360" w:charSpace="-204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lessandro Paglialonga" w:date="2016-11-03T12:49:00Z" w:initials="AP">
    <w:p w14:paraId="04908EB6" w14:textId="0EC5BBC3" w:rsidR="00183326" w:rsidRPr="0087171F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87171F">
        <w:rPr>
          <w:lang w:val="it-IT"/>
        </w:rPr>
        <w:t>La mettiamo a tutti la description o è meglio di no?</w:t>
      </w:r>
    </w:p>
  </w:comment>
  <w:comment w:id="1" w:author="Alessandro Paglialonga" w:date="2016-11-02T09:16:00Z" w:initials="AP">
    <w:p w14:paraId="1CFE42FF" w14:textId="183505AA" w:rsidR="00183326" w:rsidRPr="00382FA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441E3">
        <w:rPr>
          <w:lang w:val="it-IT"/>
        </w:rPr>
        <w:t>C</w:t>
      </w:r>
      <w:r>
        <w:rPr>
          <w:lang w:val="it-IT"/>
        </w:rPr>
        <w:t xml:space="preserve">ommento messo in punto qualsisi per Enrico : </w:t>
      </w:r>
      <w:r w:rsidRPr="00382FA8">
        <w:rPr>
          <w:lang w:val="it-IT"/>
        </w:rPr>
        <w:t>Rivediti I grassetti, perchè ero in dubbio se inserire tutti I termini del glossario in grassetto o solo quelli più importanti.</w:t>
      </w:r>
    </w:p>
  </w:comment>
  <w:comment w:id="2" w:author="Alessandro Paglialonga" w:date="2016-11-01T17:07:00Z" w:initials="AP">
    <w:p w14:paraId="0B21EE4F" w14:textId="5973D7EE" w:rsidR="00183326" w:rsidRPr="00451BC4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EB4F0A">
        <w:rPr>
          <w:lang w:val="it-IT"/>
        </w:rPr>
        <w:t>Cercando meglio su internet l’</w:t>
      </w:r>
      <w:r w:rsidR="00AF5EA9">
        <w:rPr>
          <w:lang w:val="it-IT"/>
        </w:rPr>
        <w:t>Pre-Condition</w:t>
      </w:r>
      <w:r w:rsidRPr="00EB4F0A">
        <w:rPr>
          <w:lang w:val="it-IT"/>
        </w:rPr>
        <w:t xml:space="preserve"> è proprio cosa deve fare l’utente per entrare nello use case e non i prerequisiti tipo : “</w:t>
      </w:r>
      <w:r w:rsidRPr="00EB4F0A">
        <w:rPr>
          <w:sz w:val="28"/>
          <w:szCs w:val="28"/>
          <w:lang w:val="it-IT"/>
        </w:rPr>
        <w:t>The</w:t>
      </w:r>
      <w:r w:rsidRPr="00EB4F0A">
        <w:rPr>
          <w:i/>
          <w:sz w:val="28"/>
          <w:szCs w:val="28"/>
          <w:lang w:val="it-IT"/>
        </w:rPr>
        <w:t xml:space="preserve"> </w:t>
      </w:r>
      <w:r w:rsidRPr="00EB4F0A">
        <w:rPr>
          <w:b/>
          <w:bCs/>
          <w:i/>
          <w:sz w:val="28"/>
          <w:szCs w:val="28"/>
          <w:lang w:val="it-IT"/>
        </w:rPr>
        <w:t xml:space="preserve">Visitor </w:t>
      </w:r>
      <w:r w:rsidRPr="00EB4F0A">
        <w:rPr>
          <w:sz w:val="28"/>
          <w:szCs w:val="28"/>
          <w:lang w:val="it-IT"/>
        </w:rPr>
        <w:t xml:space="preserve">has all its ID data, the Driving License data and the Credit Card data.” </w:t>
      </w:r>
      <w:r w:rsidRPr="00451BC4">
        <w:rPr>
          <w:sz w:val="28"/>
          <w:szCs w:val="28"/>
          <w:lang w:val="it-IT"/>
        </w:rPr>
        <w:t xml:space="preserve">Anche perchè se fosse così Mottola negli esempi fatti in aula dell’ambulanza avrebbe dovuto mettere come </w:t>
      </w:r>
      <w:r w:rsidR="00AF5EA9">
        <w:rPr>
          <w:sz w:val="28"/>
          <w:szCs w:val="28"/>
          <w:lang w:val="it-IT"/>
        </w:rPr>
        <w:t>Pre-Condition</w:t>
      </w:r>
      <w:r w:rsidRPr="00451BC4">
        <w:rPr>
          <w:sz w:val="28"/>
          <w:szCs w:val="28"/>
          <w:lang w:val="it-IT"/>
        </w:rPr>
        <w:t xml:space="preserve"> “due ma</w:t>
      </w:r>
      <w:r>
        <w:rPr>
          <w:sz w:val="28"/>
          <w:szCs w:val="28"/>
          <w:lang w:val="it-IT"/>
        </w:rPr>
        <w:t>c</w:t>
      </w:r>
      <w:r w:rsidRPr="00451BC4">
        <w:rPr>
          <w:sz w:val="28"/>
          <w:szCs w:val="28"/>
          <w:lang w:val="it-IT"/>
        </w:rPr>
        <w:t>chine fanno incide</w:t>
      </w:r>
      <w:r>
        <w:rPr>
          <w:sz w:val="28"/>
          <w:szCs w:val="28"/>
          <w:lang w:val="it-IT"/>
        </w:rPr>
        <w:t>nte” e non “Viene aperto il report di un incidente”.</w:t>
      </w:r>
    </w:p>
  </w:comment>
  <w:comment w:id="3" w:author="Alessandro Paglialonga" w:date="2016-11-01T17:51:00Z" w:initials="AP">
    <w:p w14:paraId="1DDD09B5" w14:textId="2C305730" w:rsidR="00183326" w:rsidRPr="009E2A9C" w:rsidRDefault="00183326" w:rsidP="0087171F">
      <w:pPr>
        <w:pStyle w:val="Testocommento"/>
        <w:jc w:val="both"/>
        <w:rPr>
          <w:lang w:val="it-IT"/>
        </w:rPr>
      </w:pPr>
      <w:r>
        <w:rPr>
          <w:rStyle w:val="Rimandocommento"/>
        </w:rPr>
        <w:annotationRef/>
      </w:r>
      <w:r w:rsidRPr="009E2A9C">
        <w:rPr>
          <w:lang w:val="it-IT"/>
        </w:rPr>
        <w:t xml:space="preserve">Da inserire nelle domain assumptions che ci riferiremo all’user </w:t>
      </w:r>
      <w:r>
        <w:rPr>
          <w:lang w:val="it-IT"/>
        </w:rPr>
        <w:t>e al visitor sempre al maschile per indicare entrambi i sessi</w:t>
      </w:r>
      <w:r w:rsidRPr="009E2A9C">
        <w:rPr>
          <w:lang w:val="it-IT"/>
        </w:rPr>
        <w:t>.</w:t>
      </w:r>
    </w:p>
  </w:comment>
  <w:comment w:id="4" w:author="Alessandro Paglialonga" w:date="2016-11-01T17:25:00Z" w:initials="AP">
    <w:p w14:paraId="58BD8D3A" w14:textId="1B0935E5" w:rsidR="00183326" w:rsidRPr="00B03B0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B03B08">
        <w:rPr>
          <w:lang w:val="it-IT"/>
        </w:rPr>
        <w:t>Un utente può avere un solo account alla volta.</w:t>
      </w:r>
    </w:p>
  </w:comment>
  <w:comment w:id="5" w:author="Alessandro Paglialonga" w:date="2016-11-01T18:57:00Z" w:initials="AP">
    <w:p w14:paraId="79C8673B" w14:textId="4C9FDAB4" w:rsidR="00183326" w:rsidRPr="006A46E0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</w:t>
      </w:r>
      <w:r w:rsidR="00AF5EA9">
        <w:rPr>
          <w:lang w:val="it-IT"/>
        </w:rPr>
        <w:t>Post-Condition</w:t>
      </w:r>
      <w:r w:rsidRPr="006A46E0">
        <w:rPr>
          <w:lang w:val="it-IT"/>
        </w:rPr>
        <w:t xml:space="preserve"> regolare.</w:t>
      </w:r>
    </w:p>
  </w:comment>
  <w:comment w:id="6" w:author="Alessandro Paglialonga" w:date="2016-11-01T18:57:00Z" w:initials="AP">
    <w:p w14:paraId="39C80AB4" w14:textId="3789C0A1" w:rsidR="00183326" w:rsidRPr="006A46E0" w:rsidRDefault="00183326" w:rsidP="007F1B1C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A46E0">
        <w:rPr>
          <w:lang w:val="it-IT"/>
        </w:rPr>
        <w:t>Meglio inserire UC3 invece di “user is logged in the system”? Però l’UC3 ha anche un alternative flow of events, quindi bisognerebbe specificare che viene triggerata l’</w:t>
      </w:r>
      <w:r w:rsidR="00AF5EA9">
        <w:rPr>
          <w:lang w:val="it-IT"/>
        </w:rPr>
        <w:t>Post-Condition</w:t>
      </w:r>
      <w:r w:rsidRPr="006A46E0">
        <w:rPr>
          <w:lang w:val="it-IT"/>
        </w:rPr>
        <w:t xml:space="preserve"> regolare.</w:t>
      </w:r>
    </w:p>
  </w:comment>
  <w:comment w:id="7" w:author="Alessandro Paglialonga" w:date="2016-11-01T20:40:00Z" w:initials="AP">
    <w:p w14:paraId="6BBF11BD" w14:textId="77777777" w:rsidR="00183326" w:rsidRPr="00A541BD" w:rsidRDefault="00183326" w:rsidP="00A541BD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9" w:author="Alessandro Paglialonga" w:date="2016-11-01T20:40:00Z" w:initials="AP">
    <w:p w14:paraId="1E0EFDF7" w14:textId="77777777" w:rsidR="00183326" w:rsidRPr="00A541BD" w:rsidRDefault="00183326" w:rsidP="00CF2CB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A541BD">
        <w:rPr>
          <w:lang w:val="it-IT"/>
        </w:rPr>
        <w:t>Stesso commento dell’altra volta, decidiamo noi</w:t>
      </w:r>
      <w:r>
        <w:rPr>
          <w:lang w:val="it-IT"/>
        </w:rPr>
        <w:t xml:space="preserve"> e lo dobbiamo specificare ora</w:t>
      </w:r>
      <w:r w:rsidRPr="00A541BD">
        <w:rPr>
          <w:lang w:val="it-IT"/>
        </w:rPr>
        <w:t>?</w:t>
      </w:r>
    </w:p>
  </w:comment>
  <w:comment w:id="8" w:author="Alessandro Paglialonga" w:date="2016-11-02T09:14:00Z" w:initials="AP">
    <w:p w14:paraId="0315AC4E" w14:textId="62E1A1A9" w:rsidR="00183326" w:rsidRPr="00382FA8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82FA8">
        <w:rPr>
          <w:lang w:val="it-IT"/>
        </w:rPr>
        <w:t xml:space="preserve">Sembra essere un caso d’uso a parte, non so se sia meglio dividerlo o meno. </w:t>
      </w:r>
      <w:r>
        <w:rPr>
          <w:lang w:val="it-IT"/>
        </w:rPr>
        <w:t>Voi cosa ne dite?</w:t>
      </w:r>
    </w:p>
  </w:comment>
  <w:comment w:id="10" w:author="Alessandro Paglialonga" w:date="2016-11-03T13:03:00Z" w:initials="AP">
    <w:p w14:paraId="0D908D6D" w14:textId="59017267" w:rsidR="00183326" w:rsidRPr="003A513D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3A513D">
        <w:rPr>
          <w:lang w:val="it-IT"/>
        </w:rPr>
        <w:t>Dovremmo mettere un nome che mostra l’</w:t>
      </w:r>
      <w:r>
        <w:rPr>
          <w:lang w:val="it-IT"/>
        </w:rPr>
        <w:t>azione dell’attore User</w:t>
      </w:r>
      <w:r w:rsidRPr="003A513D">
        <w:rPr>
          <w:lang w:val="it-IT"/>
        </w:rPr>
        <w:t>?</w:t>
      </w:r>
    </w:p>
  </w:comment>
  <w:comment w:id="11" w:author="Alessandro Paglialonga" w:date="2016-10-31T12:53:00Z" w:initials="AP">
    <w:p w14:paraId="30FBE000" w14:textId="77777777" w:rsidR="00183326" w:rsidRPr="002908B6" w:rsidRDefault="00183326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Registered User credo sia la specifica migliore, comunque si può cambiare se nel glossario specifichiamo diversamente l’utente registrato</w:t>
      </w:r>
    </w:p>
  </w:comment>
  <w:comment w:id="12" w:author="tigerjack89" w:date="2016-10-31T20:32:00Z" w:initials="">
    <w:p w14:paraId="5F33F5AB" w14:textId="1216D94A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 xml:space="preserve">Non penso vadano nelle </w:t>
      </w:r>
      <w:r w:rsidR="00AF5EA9">
        <w:rPr>
          <w:rFonts w:ascii="Calibri" w:hAnsi="Calibri"/>
          <w:sz w:val="20"/>
          <w:lang w:val="it-IT"/>
        </w:rPr>
        <w:t>Pre-Condition</w:t>
      </w:r>
      <w:r w:rsidRPr="002908B6">
        <w:rPr>
          <w:rFonts w:ascii="Calibri" w:hAnsi="Calibri"/>
          <w:sz w:val="20"/>
          <w:lang w:val="it-IT"/>
        </w:rPr>
        <w:t>; l’</w:t>
      </w:r>
      <w:r w:rsidR="00AF5EA9">
        <w:rPr>
          <w:rFonts w:ascii="Calibri" w:hAnsi="Calibri"/>
          <w:sz w:val="20"/>
          <w:lang w:val="it-IT"/>
        </w:rPr>
        <w:t>Pre-Condition</w:t>
      </w:r>
      <w:r w:rsidRPr="002908B6">
        <w:rPr>
          <w:rFonts w:ascii="Calibri" w:hAnsi="Calibri"/>
          <w:sz w:val="20"/>
          <w:lang w:val="it-IT"/>
        </w:rPr>
        <w:t xml:space="preserve"> e` solo il prerequisito, poi nel flusso di eventi specifichi che nel dettaglio l’utente non ha sbloccato la macchina.</w:t>
      </w:r>
    </w:p>
  </w:comment>
  <w:comment w:id="13" w:author="Alessandro Paglialonga" w:date="2016-11-01T01:28:00Z" w:initials="AP">
    <w:p w14:paraId="67647B08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Mmmh, non sono convinto. Non mi piace nè la tua soluzione nè la mia :S </w:t>
      </w:r>
    </w:p>
  </w:comment>
  <w:comment w:id="14" w:author="tigerjack89" w:date="2016-10-31T20:26:00Z" w:initials="">
    <w:p w14:paraId="14D0E0EA" w14:textId="77777777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Dovrebbe essere Registered User; bisognerebbe fare qualcosa piu` ridondante possibile, inserendo quanto piu` possibile I termini del glossario.</w:t>
      </w:r>
    </w:p>
  </w:comment>
  <w:comment w:id="15" w:author="tigerjack89" w:date="2016-10-31T20:30:00Z" w:initials="">
    <w:p w14:paraId="0F35F75C" w14:textId="018C25B4" w:rsidR="00183326" w:rsidRDefault="00183326" w:rsidP="001F51FA">
      <w:r w:rsidRPr="002908B6">
        <w:rPr>
          <w:i/>
          <w:sz w:val="16"/>
          <w:lang w:val="it-IT"/>
        </w:rPr>
        <w:t xml:space="preserve">Secondo me o la si mette nell’ultimo punto del flow of events o nella </w:t>
      </w:r>
      <w:r w:rsidR="00AF5EA9">
        <w:rPr>
          <w:i/>
          <w:sz w:val="16"/>
          <w:lang w:val="it-IT"/>
        </w:rPr>
        <w:t>Post-Condition</w:t>
      </w:r>
      <w:r w:rsidRPr="002908B6">
        <w:rPr>
          <w:i/>
          <w:sz w:val="16"/>
          <w:lang w:val="it-IT"/>
        </w:rPr>
        <w:t xml:space="preserve">, ma non in entrambe. </w:t>
      </w:r>
      <w:r>
        <w:rPr>
          <w:i/>
          <w:sz w:val="16"/>
        </w:rPr>
        <w:t xml:space="preserve">Una </w:t>
      </w:r>
      <w:r w:rsidR="00AF5EA9">
        <w:rPr>
          <w:i/>
          <w:sz w:val="16"/>
        </w:rPr>
        <w:t>Post-Condition</w:t>
      </w:r>
      <w:r>
        <w:rPr>
          <w:i/>
          <w:sz w:val="16"/>
        </w:rPr>
        <w:t xml:space="preserve"> potrebbe essere qualcosa tipo:“System communicates to the Banking System the amount of money the user should be charged”</w:t>
      </w:r>
    </w:p>
  </w:comment>
  <w:comment w:id="16" w:author="Alessandro Paglialonga" w:date="2016-11-01T01:13:00Z" w:initials="AP">
    <w:p w14:paraId="032FDA83" w14:textId="796F7D48" w:rsidR="00183326" w:rsidRPr="00D6148B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D6148B">
        <w:rPr>
          <w:lang w:val="it-IT"/>
        </w:rPr>
        <w:t xml:space="preserve">Come va questa come </w:t>
      </w:r>
      <w:r w:rsidR="00AF5EA9">
        <w:rPr>
          <w:lang w:val="it-IT"/>
        </w:rPr>
        <w:t>Post-Condition</w:t>
      </w:r>
      <w:r w:rsidRPr="00D6148B">
        <w:rPr>
          <w:lang w:val="it-IT"/>
        </w:rPr>
        <w:t xml:space="preserve">? </w:t>
      </w:r>
      <w:r>
        <w:rPr>
          <w:lang w:val="it-IT"/>
        </w:rPr>
        <w:t xml:space="preserve">Anche se a sto punto mi viene il dubbio che dovremmo inserire tutti i punti del flow of events come </w:t>
      </w:r>
      <w:r w:rsidR="00AF5EA9">
        <w:rPr>
          <w:lang w:val="it-IT"/>
        </w:rPr>
        <w:t>Post-Condition</w:t>
      </w:r>
      <w:r>
        <w:rPr>
          <w:lang w:val="it-IT"/>
        </w:rPr>
        <w:t xml:space="preserve"> (togliendoli dal flow of events) tranne il primo punto che specifica che finisce il countdown di un ora.</w:t>
      </w:r>
    </w:p>
  </w:comment>
  <w:comment w:id="17" w:author="Alessandro Paglialonga" w:date="2016-11-02T09:33:00Z" w:initials="AP">
    <w:p w14:paraId="51E2AC54" w14:textId="4266D88A" w:rsidR="00183326" w:rsidRPr="0008140C" w:rsidRDefault="00183326">
      <w:pPr>
        <w:pStyle w:val="Testocommento"/>
      </w:pPr>
      <w:r>
        <w:rPr>
          <w:rStyle w:val="Rimandocommento"/>
        </w:rPr>
        <w:annotationRef/>
      </w:r>
      <w:r w:rsidRPr="0008140C">
        <w:t>Meglio Alternative flow o exception?</w:t>
      </w:r>
    </w:p>
  </w:comment>
  <w:comment w:id="18" w:author="tigerjack89" w:date="2016-10-31T20:37:00Z" w:initials="">
    <w:p w14:paraId="5DDE8EEE" w14:textId="77777777" w:rsidR="00183326" w:rsidRPr="002908B6" w:rsidRDefault="00183326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Qui puoi fare come prima e riferirti all’use case precedente</w:t>
      </w:r>
    </w:p>
  </w:comment>
  <w:comment w:id="19" w:author="Alessandro Paglialonga" w:date="2016-11-01T01:27:00Z" w:initials="AP">
    <w:p w14:paraId="3E1E3B45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Si ma in che modo? </w:t>
      </w:r>
      <w:r>
        <w:rPr>
          <w:lang w:val="it-IT"/>
        </w:rPr>
        <w:t>E’ possibile fare una specie di citazione? Vedrò meglio domani mattina su internet</w:t>
      </w:r>
    </w:p>
  </w:comment>
  <w:comment w:id="20" w:author="Alessandro Paglialonga" w:date="2016-10-25T13:31:00Z" w:initials="AP">
    <w:p w14:paraId="28D4ABBF" w14:textId="77777777" w:rsidR="00183326" w:rsidRPr="002908B6" w:rsidRDefault="00183326">
      <w:pPr>
        <w:rPr>
          <w:lang w:val="it-IT"/>
        </w:rPr>
      </w:pPr>
      <w:r>
        <w:rPr>
          <w:rFonts w:ascii="Liberation Serif" w:eastAsia="DejaVu Sans" w:hAnsi="Liberation Serif" w:cs="DejaVu Sans"/>
          <w:sz w:val="24"/>
          <w:szCs w:val="24"/>
          <w:lang w:val="it-IT" w:bidi="en-US"/>
        </w:rPr>
        <w:t>Va inserito nelle Domain Assumptions e non qui.</w:t>
      </w:r>
    </w:p>
  </w:comment>
  <w:comment w:id="21" w:author="Alessandro Paglialonga" w:date="2016-11-01T01:22:00Z" w:initials="AP">
    <w:p w14:paraId="4461BCC1" w14:textId="77777777" w:rsidR="00183326" w:rsidRPr="00605A7E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>E’ meglio ora?</w:t>
      </w:r>
    </w:p>
  </w:comment>
  <w:comment w:id="22" w:author="Alessandro Paglialonga" w:date="2016-11-03T12:24:00Z" w:initials="AP">
    <w:p w14:paraId="2544F429" w14:textId="1060A344" w:rsidR="00183326" w:rsidRPr="007568D5" w:rsidRDefault="00183326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7568D5">
        <w:rPr>
          <w:lang w:val="it-IT"/>
        </w:rPr>
        <w:t>Domain assumption : Il passeggero può stare in macchina anche 2 secondi, lo sconto viene applicato sempre.</w:t>
      </w:r>
    </w:p>
  </w:comment>
  <w:comment w:id="23" w:author="Alessandro Paglialonga" w:date="2016-11-03T15:30:00Z" w:initials="AP">
    <w:p w14:paraId="7F65E7AC" w14:textId="4B4FFE36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Domain assumption : Se si trova sotto il 20% c’è sempre l’omino dell’azienda ceh va a caricarlo</w:t>
      </w:r>
    </w:p>
  </w:comment>
  <w:comment w:id="25" w:author="Alessandro Paglialonga" w:date="2016-11-03T15:30:00Z" w:initials="AP">
    <w:p w14:paraId="56D835F5" w14:textId="510E471E" w:rsidR="004A1E2A" w:rsidRPr="004A1E2A" w:rsidRDefault="004A1E2A">
      <w:pPr>
        <w:pStyle w:val="Testocommento"/>
        <w:rPr>
          <w:lang w:val="it-IT"/>
        </w:rPr>
      </w:pPr>
      <w:r>
        <w:rPr>
          <w:lang w:val="it-IT"/>
        </w:rPr>
        <w:t xml:space="preserve">Domain assumption : </w:t>
      </w:r>
      <w:r>
        <w:rPr>
          <w:rStyle w:val="Rimandocommento"/>
        </w:rPr>
        <w:annotationRef/>
      </w:r>
      <w:r w:rsidRPr="004A1E2A">
        <w:rPr>
          <w:lang w:val="it-IT"/>
        </w:rPr>
        <w:t>Se l’ha lasciata a più d 3km dal centro c’è sempre l’omino che la carica e la sposta ad una pluggin</w:t>
      </w:r>
      <w:r>
        <w:rPr>
          <w:lang w:val="it-IT"/>
        </w:rPr>
        <w:t>g</w:t>
      </w:r>
      <w:r w:rsidRPr="004A1E2A">
        <w:rPr>
          <w:lang w:val="it-IT"/>
        </w:rPr>
        <w:t xml:space="preserve"> station.</w:t>
      </w:r>
    </w:p>
  </w:comment>
  <w:comment w:id="26" w:author="Alessandro Paglialonga" w:date="2016-11-03T15:26:00Z" w:initials="AP">
    <w:p w14:paraId="5CC6D8DD" w14:textId="04A4D6DD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In qualche modo dovremmo definire questo ‘ short’?</w:t>
      </w:r>
    </w:p>
  </w:comment>
  <w:comment w:id="27" w:author="Alessandro Paglialonga" w:date="2016-11-03T15:31:00Z" w:initials="AP">
    <w:p w14:paraId="6403F921" w14:textId="410312B3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Meglio non mettere nulla o specificare di più?</w:t>
      </w:r>
    </w:p>
  </w:comment>
  <w:comment w:id="24" w:author="Alessandro Paglialonga" w:date="2016-11-03T15:27:00Z" w:initials="AP">
    <w:p w14:paraId="42D38007" w14:textId="386E6272" w:rsidR="004A1E2A" w:rsidRPr="004A1E2A" w:rsidRDefault="004A1E2A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4A1E2A">
        <w:rPr>
          <w:lang w:val="it-IT"/>
        </w:rPr>
        <w:t>Non abbiamo specificato le percentuali della batteria o la distanza così abbiamo il caso generale e possiamo riusare questo document</w:t>
      </w:r>
      <w:r>
        <w:rPr>
          <w:lang w:val="it-IT"/>
        </w:rPr>
        <w:t>o</w:t>
      </w:r>
      <w:r w:rsidRPr="004A1E2A">
        <w:rPr>
          <w:lang w:val="it-IT"/>
        </w:rPr>
        <w:t xml:space="preserve"> qualora volessimo cambiare</w:t>
      </w:r>
      <w:r>
        <w:rPr>
          <w:lang w:val="it-IT"/>
        </w:rPr>
        <w:t xml:space="preserve"> una distanza/percentuale nel</w:t>
      </w:r>
      <w:r w:rsidRPr="004A1E2A">
        <w:rPr>
          <w:lang w:val="it-IT"/>
        </w:rPr>
        <w:t>l’implementazione</w:t>
      </w:r>
      <w:r>
        <w:rPr>
          <w:lang w:val="it-IT"/>
        </w:rPr>
        <w:t>.</w:t>
      </w:r>
    </w:p>
  </w:comment>
  <w:comment w:id="28" w:author="tigerjack89" w:date="2016-10-31T20:42:00Z" w:initials="">
    <w:p w14:paraId="152F6B38" w14:textId="77777777" w:rsidR="00217E05" w:rsidRPr="002908B6" w:rsidRDefault="00217E05" w:rsidP="00217E05">
      <w:pPr>
        <w:rPr>
          <w:lang w:val="it-IT"/>
        </w:rPr>
      </w:pPr>
      <w:r w:rsidRPr="002908B6">
        <w:rPr>
          <w:rFonts w:ascii="Calibri" w:hAnsi="Calibri"/>
          <w:sz w:val="20"/>
          <w:lang w:val="it-IT"/>
        </w:rPr>
        <w:t>Ambiguo, qualcosa tipo “2 minutes e` meglio imo</w:t>
      </w:r>
    </w:p>
  </w:comment>
  <w:comment w:id="29" w:author="Alessandro Paglialonga" w:date="2016-11-01T01:23:00Z" w:initials="AP">
    <w:p w14:paraId="5730FE03" w14:textId="77777777" w:rsidR="00217E05" w:rsidRPr="00605A7E" w:rsidRDefault="00217E05" w:rsidP="00217E05">
      <w:pPr>
        <w:pStyle w:val="Testocommento"/>
        <w:rPr>
          <w:lang w:val="it-IT"/>
        </w:rPr>
      </w:pPr>
      <w:r>
        <w:rPr>
          <w:rStyle w:val="Rimandocommento"/>
        </w:rPr>
        <w:annotationRef/>
      </w:r>
      <w:r w:rsidRPr="00605A7E">
        <w:rPr>
          <w:lang w:val="it-IT"/>
        </w:rPr>
        <w:t xml:space="preserve">E ma in teoria non dovremmo semplicemente specificare che è un tempo specificato dal Sistema? </w:t>
      </w:r>
      <w:r>
        <w:rPr>
          <w:lang w:val="it-IT"/>
        </w:rPr>
        <w:t>Anche perché se poi i proprietari vogliono cambiarlo? Mi ricordo che Mottola disse qualcosa del genere o ricordo male?</w:t>
      </w:r>
    </w:p>
  </w:comment>
  <w:comment w:id="30" w:author="Alessandro Paglialonga" w:date="2016-10-31T18:44:00Z" w:initials="AP">
    <w:p w14:paraId="0D8D9B8D" w14:textId="77777777" w:rsidR="00217E05" w:rsidRDefault="00217E05" w:rsidP="00217E05">
      <w:r>
        <w:rPr>
          <w:rFonts w:ascii="Liberation Serif" w:eastAsia="DejaVu Sans" w:hAnsi="Liberation Serif" w:cs="DejaVu Sans"/>
          <w:sz w:val="24"/>
          <w:szCs w:val="24"/>
          <w:lang w:bidi="en-US"/>
        </w:rPr>
        <w:t>Domain assumption We assume that after plugging the car it’ll never be unplugged accidentally or by others or the user himself for malicious behaviors.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4908EB6" w15:done="0"/>
  <w15:commentEx w15:paraId="1CFE42FF" w15:done="0"/>
  <w15:commentEx w15:paraId="0B21EE4F" w15:done="1"/>
  <w15:commentEx w15:paraId="1DDD09B5" w15:done="1"/>
  <w15:commentEx w15:paraId="58BD8D3A" w15:done="0"/>
  <w15:commentEx w15:paraId="79C8673B" w15:done="1"/>
  <w15:commentEx w15:paraId="39C80AB4" w15:done="0"/>
  <w15:commentEx w15:paraId="6BBF11BD" w15:done="0"/>
  <w15:commentEx w15:paraId="1E0EFDF7" w15:done="0"/>
  <w15:commentEx w15:paraId="0315AC4E" w15:done="0"/>
  <w15:commentEx w15:paraId="0D908D6D" w15:done="0"/>
  <w15:commentEx w15:paraId="30FBE000" w15:done="1"/>
  <w15:commentEx w15:paraId="5F33F5AB" w15:done="1"/>
  <w15:commentEx w15:paraId="67647B08" w15:paraIdParent="5F33F5AB" w15:done="1"/>
  <w15:commentEx w15:paraId="14D0E0EA" w15:done="1"/>
  <w15:commentEx w15:paraId="0F35F75C" w15:done="1"/>
  <w15:commentEx w15:paraId="032FDA83" w15:done="1"/>
  <w15:commentEx w15:paraId="51E2AC54" w15:done="0"/>
  <w15:commentEx w15:paraId="5DDE8EEE" w15:done="1"/>
  <w15:commentEx w15:paraId="3E1E3B45" w15:paraIdParent="5DDE8EEE" w15:done="1"/>
  <w15:commentEx w15:paraId="28D4ABBF" w15:done="0"/>
  <w15:commentEx w15:paraId="4461BCC1" w15:done="1"/>
  <w15:commentEx w15:paraId="2544F429" w15:done="0"/>
  <w15:commentEx w15:paraId="7F65E7AC" w15:done="0"/>
  <w15:commentEx w15:paraId="56D835F5" w15:done="0"/>
  <w15:commentEx w15:paraId="5CC6D8DD" w15:done="0"/>
  <w15:commentEx w15:paraId="6403F921" w15:done="0"/>
  <w15:commentEx w15:paraId="42D38007" w15:done="0"/>
  <w15:commentEx w15:paraId="152F6B38" w15:done="1"/>
  <w15:commentEx w15:paraId="5730FE03" w15:paraIdParent="152F6B38" w15:done="1"/>
  <w15:commentEx w15:paraId="0D8D9B8D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819D5" w14:textId="77777777" w:rsidR="00D2709A" w:rsidRDefault="00D2709A" w:rsidP="002908B6">
      <w:pPr>
        <w:spacing w:after="0" w:line="240" w:lineRule="auto"/>
      </w:pPr>
      <w:r>
        <w:separator/>
      </w:r>
    </w:p>
  </w:endnote>
  <w:endnote w:type="continuationSeparator" w:id="0">
    <w:p w14:paraId="665363E0" w14:textId="77777777" w:rsidR="00D2709A" w:rsidRDefault="00D2709A" w:rsidP="00290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79DE4E" w14:textId="77777777" w:rsidR="00D2709A" w:rsidRDefault="00D2709A" w:rsidP="002908B6">
      <w:pPr>
        <w:spacing w:after="0" w:line="240" w:lineRule="auto"/>
      </w:pPr>
      <w:r>
        <w:separator/>
      </w:r>
    </w:p>
  </w:footnote>
  <w:footnote w:type="continuationSeparator" w:id="0">
    <w:p w14:paraId="663E0302" w14:textId="77777777" w:rsidR="00D2709A" w:rsidRDefault="00D2709A" w:rsidP="00290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042D56D0"/>
    <w:multiLevelType w:val="multilevel"/>
    <w:tmpl w:val="5502A7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05F52DD1"/>
    <w:multiLevelType w:val="multilevel"/>
    <w:tmpl w:val="B052AD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4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00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7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65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09268B9"/>
    <w:multiLevelType w:val="multilevel"/>
    <w:tmpl w:val="906621F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EF49F0"/>
    <w:multiLevelType w:val="hybridMultilevel"/>
    <w:tmpl w:val="85AA64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8E72D0"/>
    <w:multiLevelType w:val="hybridMultilevel"/>
    <w:tmpl w:val="348A1C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C1871A8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A0A5DD8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256EA"/>
    <w:multiLevelType w:val="hybridMultilevel"/>
    <w:tmpl w:val="154A22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300D91"/>
    <w:multiLevelType w:val="hybridMultilevel"/>
    <w:tmpl w:val="CFEE5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B7017"/>
    <w:multiLevelType w:val="hybridMultilevel"/>
    <w:tmpl w:val="D868B4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F6C5A"/>
    <w:multiLevelType w:val="hybridMultilevel"/>
    <w:tmpl w:val="F3A4927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E11CF5"/>
    <w:multiLevelType w:val="hybridMultilevel"/>
    <w:tmpl w:val="906621F6"/>
    <w:lvl w:ilvl="0" w:tplc="B052A4E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A908FB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 w15:restartNumberingAfterBreak="0">
    <w:nsid w:val="5DE90BB0"/>
    <w:multiLevelType w:val="multilevel"/>
    <w:tmpl w:val="0000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6C0D09D1"/>
    <w:multiLevelType w:val="multilevel"/>
    <w:tmpl w:val="3FFE6DC4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F4754F"/>
    <w:multiLevelType w:val="multilevel"/>
    <w:tmpl w:val="2D3811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DD3935"/>
    <w:multiLevelType w:val="multilevel"/>
    <w:tmpl w:val="1B363D32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b w:val="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2E0BD7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AE97E6A"/>
    <w:multiLevelType w:val="hybridMultilevel"/>
    <w:tmpl w:val="1760318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5A69CC"/>
    <w:multiLevelType w:val="multilevel"/>
    <w:tmpl w:val="08889136"/>
    <w:lvl w:ilvl="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  <w:sz w:val="28"/>
        <w:szCs w:val="28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3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4"/>
  </w:num>
  <w:num w:numId="9">
    <w:abstractNumId w:val="5"/>
  </w:num>
  <w:num w:numId="10">
    <w:abstractNumId w:val="6"/>
  </w:num>
  <w:num w:numId="11">
    <w:abstractNumId w:val="7"/>
  </w:num>
  <w:num w:numId="12">
    <w:abstractNumId w:val="20"/>
  </w:num>
  <w:num w:numId="13">
    <w:abstractNumId w:val="16"/>
  </w:num>
  <w:num w:numId="14">
    <w:abstractNumId w:val="11"/>
  </w:num>
  <w:num w:numId="15">
    <w:abstractNumId w:val="13"/>
  </w:num>
  <w:num w:numId="16">
    <w:abstractNumId w:val="21"/>
  </w:num>
  <w:num w:numId="17">
    <w:abstractNumId w:val="15"/>
  </w:num>
  <w:num w:numId="18">
    <w:abstractNumId w:val="17"/>
  </w:num>
  <w:num w:numId="19">
    <w:abstractNumId w:val="12"/>
  </w:num>
  <w:num w:numId="20">
    <w:abstractNumId w:val="25"/>
  </w:num>
  <w:num w:numId="21">
    <w:abstractNumId w:val="19"/>
  </w:num>
  <w:num w:numId="22">
    <w:abstractNumId w:val="10"/>
  </w:num>
  <w:num w:numId="23">
    <w:abstractNumId w:val="22"/>
  </w:num>
  <w:num w:numId="24">
    <w:abstractNumId w:val="27"/>
  </w:num>
  <w:num w:numId="25">
    <w:abstractNumId w:val="14"/>
  </w:num>
  <w:num w:numId="26">
    <w:abstractNumId w:val="24"/>
  </w:num>
  <w:num w:numId="27">
    <w:abstractNumId w:val="26"/>
  </w:num>
  <w:num w:numId="28">
    <w:abstractNumId w:val="1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lessandro Paglialonga">
    <w15:presenceInfo w15:providerId="Windows Live" w15:userId="2430c6947fa4a8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E3C"/>
    <w:rsid w:val="00000D21"/>
    <w:rsid w:val="0000622F"/>
    <w:rsid w:val="000260F4"/>
    <w:rsid w:val="0008140C"/>
    <w:rsid w:val="00091B2E"/>
    <w:rsid w:val="000D6772"/>
    <w:rsid w:val="000E25DC"/>
    <w:rsid w:val="001232E3"/>
    <w:rsid w:val="00126053"/>
    <w:rsid w:val="00183326"/>
    <w:rsid w:val="0019223A"/>
    <w:rsid w:val="001F51FA"/>
    <w:rsid w:val="00200E61"/>
    <w:rsid w:val="00210FB1"/>
    <w:rsid w:val="00217E05"/>
    <w:rsid w:val="00237148"/>
    <w:rsid w:val="002908B6"/>
    <w:rsid w:val="0033005B"/>
    <w:rsid w:val="003441E3"/>
    <w:rsid w:val="00382FA8"/>
    <w:rsid w:val="00395E0B"/>
    <w:rsid w:val="003A513D"/>
    <w:rsid w:val="00451BC4"/>
    <w:rsid w:val="00484228"/>
    <w:rsid w:val="004A1E2A"/>
    <w:rsid w:val="004A3021"/>
    <w:rsid w:val="004F4066"/>
    <w:rsid w:val="00514A73"/>
    <w:rsid w:val="0056304B"/>
    <w:rsid w:val="00605A7E"/>
    <w:rsid w:val="00663E33"/>
    <w:rsid w:val="0068723C"/>
    <w:rsid w:val="006A46E0"/>
    <w:rsid w:val="006C05D9"/>
    <w:rsid w:val="006D211B"/>
    <w:rsid w:val="006D559D"/>
    <w:rsid w:val="007568D5"/>
    <w:rsid w:val="007F1B1C"/>
    <w:rsid w:val="00812C4E"/>
    <w:rsid w:val="008308FC"/>
    <w:rsid w:val="0087171F"/>
    <w:rsid w:val="008A3633"/>
    <w:rsid w:val="009D6838"/>
    <w:rsid w:val="009E2A9C"/>
    <w:rsid w:val="00A20FEC"/>
    <w:rsid w:val="00A221D2"/>
    <w:rsid w:val="00A541BD"/>
    <w:rsid w:val="00A976F8"/>
    <w:rsid w:val="00AB2FB6"/>
    <w:rsid w:val="00AB3010"/>
    <w:rsid w:val="00AC0151"/>
    <w:rsid w:val="00AE4CFA"/>
    <w:rsid w:val="00AF5EA9"/>
    <w:rsid w:val="00B03B08"/>
    <w:rsid w:val="00B30629"/>
    <w:rsid w:val="00B63408"/>
    <w:rsid w:val="00B9274B"/>
    <w:rsid w:val="00BA2634"/>
    <w:rsid w:val="00BD7591"/>
    <w:rsid w:val="00BF7EB3"/>
    <w:rsid w:val="00C710D3"/>
    <w:rsid w:val="00CF2CB6"/>
    <w:rsid w:val="00D110EF"/>
    <w:rsid w:val="00D1137B"/>
    <w:rsid w:val="00D2709A"/>
    <w:rsid w:val="00D35B78"/>
    <w:rsid w:val="00D6148B"/>
    <w:rsid w:val="00D77AA3"/>
    <w:rsid w:val="00D83479"/>
    <w:rsid w:val="00E75F10"/>
    <w:rsid w:val="00E81B54"/>
    <w:rsid w:val="00E85E58"/>
    <w:rsid w:val="00EB4F0A"/>
    <w:rsid w:val="00EB740C"/>
    <w:rsid w:val="00FA4E3C"/>
    <w:rsid w:val="00FB3F3C"/>
    <w:rsid w:val="00FC5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0BD44"/>
  <w15:docId w15:val="{B646B730-8C20-4D7D-8977-5A57FF5EF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  <w:pPr>
      <w:spacing w:after="160" w:line="259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Rimandocommento">
    <w:name w:val="annotation reference"/>
    <w:basedOn w:val="Carpredefinitoparagrafo"/>
    <w:uiPriority w:val="99"/>
    <w:semiHidden/>
    <w:unhideWhenUsed/>
    <w:qFormat/>
    <w:rsid w:val="009F1AC4"/>
    <w:rPr>
      <w:sz w:val="16"/>
      <w:szCs w:val="16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qFormat/>
    <w:rsid w:val="009F1AC4"/>
    <w:rPr>
      <w:sz w:val="20"/>
      <w:szCs w:val="20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qFormat/>
    <w:rsid w:val="009F1AC4"/>
    <w:rPr>
      <w:b/>
      <w:bCs/>
      <w:sz w:val="20"/>
      <w:szCs w:val="20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9F1AC4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Calibri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eastAsia="Calibri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eastAsia="Calibri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eastAsia="Calibri"/>
      <w:sz w:val="28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paragraph" w:customStyle="1" w:styleId="Heading">
    <w:name w:val="Heading"/>
    <w:basedOn w:val="Normale"/>
    <w:next w:val="Corpotesto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  <w:rPr>
      <w:rFonts w:cs="Free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e"/>
    <w:qFormat/>
    <w:pPr>
      <w:suppressLineNumbers/>
    </w:pPr>
    <w:rPr>
      <w:rFonts w:cs="FreeSans"/>
    </w:rPr>
  </w:style>
  <w:style w:type="paragraph" w:styleId="Paragrafoelenco">
    <w:name w:val="List Paragraph"/>
    <w:basedOn w:val="Normale"/>
    <w:uiPriority w:val="34"/>
    <w:qFormat/>
    <w:rsid w:val="00DB3A07"/>
    <w:pPr>
      <w:ind w:left="720"/>
      <w:contextualSpacing/>
    </w:pPr>
  </w:style>
  <w:style w:type="paragraph" w:styleId="Testocommento">
    <w:name w:val="annotation text"/>
    <w:basedOn w:val="Normale"/>
    <w:link w:val="TestocommentoCarattere"/>
    <w:uiPriority w:val="99"/>
    <w:semiHidden/>
    <w:unhideWhenUsed/>
    <w:qFormat/>
    <w:rsid w:val="009F1AC4"/>
    <w:pPr>
      <w:spacing w:line="240" w:lineRule="auto"/>
    </w:pPr>
    <w:rPr>
      <w:sz w:val="20"/>
      <w:szCs w:val="20"/>
    </w:rPr>
  </w:style>
  <w:style w:type="paragraph" w:styleId="Soggettocommento">
    <w:name w:val="annotation subject"/>
    <w:basedOn w:val="Testocommento"/>
    <w:link w:val="SoggettocommentoCarattere"/>
    <w:uiPriority w:val="99"/>
    <w:semiHidden/>
    <w:unhideWhenUsed/>
    <w:qFormat/>
    <w:rsid w:val="009F1AC4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9F1AC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908B6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908B6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908B6"/>
    <w:rPr>
      <w:vertAlign w:val="superscript"/>
    </w:rPr>
  </w:style>
  <w:style w:type="paragraph" w:customStyle="1" w:styleId="Hints">
    <w:name w:val="Hints"/>
    <w:basedOn w:val="Normale"/>
    <w:rsid w:val="006D559D"/>
    <w:pPr>
      <w:suppressAutoHyphens/>
      <w:spacing w:after="0" w:line="240" w:lineRule="auto"/>
    </w:pPr>
    <w:rPr>
      <w:rFonts w:ascii="Arial" w:eastAsia="Droid Sans Fallback" w:hAnsi="Arial" w:cs="Arial"/>
      <w:color w:val="5F5F5F"/>
      <w:kern w:val="1"/>
      <w:sz w:val="20"/>
      <w:szCs w:val="20"/>
      <w:lang w:val="en-GB"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E2A9C"/>
  </w:style>
  <w:style w:type="paragraph" w:styleId="Pidipagina">
    <w:name w:val="footer"/>
    <w:basedOn w:val="Normale"/>
    <w:link w:val="PidipaginaCarattere"/>
    <w:uiPriority w:val="99"/>
    <w:unhideWhenUsed/>
    <w:rsid w:val="009E2A9C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E2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1DBE1-915A-4D95-B234-EBAA68AF6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11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dc:description/>
  <cp:lastModifiedBy>Alessandro Paglialonga</cp:lastModifiedBy>
  <cp:revision>10</cp:revision>
  <cp:lastPrinted>2016-10-24T16:29:00Z</cp:lastPrinted>
  <dcterms:created xsi:type="dcterms:W3CDTF">2016-11-03T13:27:00Z</dcterms:created>
  <dcterms:modified xsi:type="dcterms:W3CDTF">2016-11-03T21:02:00Z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